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Default ContentType="image/jpg" Extension="jpg"/>
  <Default ContentType="image/png" Extension="pn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sz w:val="20"/>
          <w:szCs w:val="20"/>
        </w:rPr>
        <w:jc w:val="left"/>
        <w:spacing w:line="200" w:lineRule="exact"/>
        <w:sectPr>
          <w:type w:val="continuous"/>
          <w:pgSz w:h="15840" w:w="12240"/>
          <w:pgMar w:bottom="280" w:left="1720" w:right="1720" w:top="1460"/>
        </w:sectPr>
      </w:pPr>
      <w:r>
        <w:pict>
          <v:group coordorigin="0,0" coordsize="12240,15840" style="position:absolute;margin-left:0pt;margin-top:0pt;width:612pt;height:792pt;mso-position-horizontal-relative:page;mso-position-vertical-relative:page;z-index:-1054">
            <v:shape style="position:absolute;left:0;top:0;width:10591;height:15840" type="#_x0000_t75">
              <v:imagedata o:title="" r:id="rId4"/>
            </v:shape>
            <v:shape coordorigin="10595,0" coordsize="1645,15835" fillcolor="#D9D9D9" filled="t" path="m12240,0l12240,15836,10595,15836,10595,0,12240,0xe" stroked="f" style="position:absolute;left:10595;top:0;width:1645;height:15835">
              <v:path arrowok="t"/>
              <v:fill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10"/>
          <w:szCs w:val="10"/>
        </w:rPr>
        <w:jc w:val="left"/>
        <w:spacing w:before="2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ourier New" w:cs="Courier New" w:eastAsia="Courier New" w:hAnsi="Courier New"/>
          <w:sz w:val="29"/>
          <w:szCs w:val="29"/>
        </w:rPr>
        <w:jc w:val="center"/>
        <w:spacing w:before="22"/>
        <w:ind w:left="859" w:right="1035"/>
      </w:pPr>
      <w:r>
        <w:rPr>
          <w:rFonts w:ascii="Courier New" w:cs="Courier New" w:eastAsia="Courier New" w:hAnsi="Courier New"/>
          <w:w w:val="101"/>
          <w:sz w:val="29"/>
          <w:szCs w:val="29"/>
        </w:rPr>
        <w:t>Crowdsourced-based</w:t>
      </w:r>
      <w:r>
        <w:rPr>
          <w:rFonts w:ascii="Courier New" w:cs="Courier New" w:eastAsia="Courier New" w:hAnsi="Courier New"/>
          <w:w w:val="100"/>
          <w:sz w:val="29"/>
          <w:szCs w:val="29"/>
        </w:rPr>
        <w:t> </w:t>
      </w:r>
      <w:r>
        <w:rPr>
          <w:rFonts w:ascii="Courier New" w:cs="Courier New" w:eastAsia="Courier New" w:hAnsi="Courier New"/>
          <w:w w:val="101"/>
          <w:sz w:val="29"/>
          <w:szCs w:val="29"/>
        </w:rPr>
        <w:t>Mobile</w:t>
      </w:r>
      <w:r>
        <w:rPr>
          <w:rFonts w:ascii="Courier New" w:cs="Courier New" w:eastAsia="Courier New" w:hAnsi="Courier New"/>
          <w:w w:val="100"/>
          <w:sz w:val="29"/>
          <w:szCs w:val="29"/>
        </w:rPr>
        <w:t> </w:t>
      </w:r>
      <w:r>
        <w:rPr>
          <w:rFonts w:ascii="Courier New" w:cs="Courier New" w:eastAsia="Courier New" w:hAnsi="Courier New"/>
          <w:w w:val="101"/>
          <w:sz w:val="29"/>
          <w:szCs w:val="29"/>
        </w:rPr>
        <w:t>Application</w:t>
      </w:r>
      <w:r>
        <w:rPr>
          <w:rFonts w:ascii="Courier New" w:cs="Courier New" w:eastAsia="Courier New" w:hAnsi="Courier New"/>
          <w:w w:val="100"/>
          <w:sz w:val="29"/>
          <w:szCs w:val="29"/>
        </w:rPr>
        <w:t> </w:t>
      </w:r>
      <w:r>
        <w:rPr>
          <w:rFonts w:ascii="Courier New" w:cs="Courier New" w:eastAsia="Courier New" w:hAnsi="Courier New"/>
          <w:w w:val="101"/>
          <w:sz w:val="29"/>
          <w:szCs w:val="29"/>
        </w:rPr>
        <w:t>with</w:t>
      </w:r>
      <w:r>
        <w:rPr>
          <w:rFonts w:ascii="Courier New" w:cs="Courier New" w:eastAsia="Courier New" w:hAnsi="Courier New"/>
          <w:w w:val="100"/>
          <w:sz w:val="29"/>
          <w:szCs w:val="29"/>
        </w:rPr>
      </w:r>
    </w:p>
    <w:p>
      <w:pPr>
        <w:rPr>
          <w:rFonts w:ascii="Courier New" w:cs="Courier New" w:eastAsia="Courier New" w:hAnsi="Courier New"/>
          <w:sz w:val="29"/>
          <w:szCs w:val="29"/>
        </w:rPr>
        <w:jc w:val="center"/>
        <w:spacing w:before="76"/>
        <w:ind w:left="423" w:right="423"/>
      </w:pPr>
      <w:r>
        <w:rPr>
          <w:rFonts w:ascii="Courier New" w:cs="Courier New" w:eastAsia="Courier New" w:hAnsi="Courier New"/>
          <w:w w:val="101"/>
          <w:sz w:val="29"/>
          <w:szCs w:val="29"/>
        </w:rPr>
        <w:t>Sentiment</w:t>
      </w:r>
      <w:r>
        <w:rPr>
          <w:rFonts w:ascii="Courier New" w:cs="Courier New" w:eastAsia="Courier New" w:hAnsi="Courier New"/>
          <w:w w:val="100"/>
          <w:sz w:val="29"/>
          <w:szCs w:val="29"/>
        </w:rPr>
        <w:t> </w:t>
      </w:r>
      <w:r>
        <w:rPr>
          <w:rFonts w:ascii="Courier New" w:cs="Courier New" w:eastAsia="Courier New" w:hAnsi="Courier New"/>
          <w:w w:val="101"/>
          <w:sz w:val="29"/>
          <w:szCs w:val="29"/>
        </w:rPr>
        <w:t>Analysis</w:t>
      </w:r>
      <w:r>
        <w:rPr>
          <w:rFonts w:ascii="Courier New" w:cs="Courier New" w:eastAsia="Courier New" w:hAnsi="Courier New"/>
          <w:w w:val="100"/>
          <w:sz w:val="29"/>
          <w:szCs w:val="29"/>
        </w:rPr>
        <w:t> </w:t>
      </w:r>
      <w:r>
        <w:rPr>
          <w:rFonts w:ascii="Courier New" w:cs="Courier New" w:eastAsia="Courier New" w:hAnsi="Courier New"/>
          <w:w w:val="101"/>
          <w:sz w:val="29"/>
          <w:szCs w:val="29"/>
        </w:rPr>
        <w:t>for</w:t>
      </w:r>
      <w:r>
        <w:rPr>
          <w:rFonts w:ascii="Courier New" w:cs="Courier New" w:eastAsia="Courier New" w:hAnsi="Courier New"/>
          <w:w w:val="100"/>
          <w:sz w:val="29"/>
          <w:szCs w:val="29"/>
        </w:rPr>
        <w:t> </w:t>
      </w:r>
      <w:r>
        <w:rPr>
          <w:rFonts w:ascii="Courier New" w:cs="Courier New" w:eastAsia="Courier New" w:hAnsi="Courier New"/>
          <w:w w:val="101"/>
          <w:sz w:val="29"/>
          <w:szCs w:val="29"/>
        </w:rPr>
        <w:t>Local</w:t>
      </w:r>
      <w:r>
        <w:rPr>
          <w:rFonts w:ascii="Courier New" w:cs="Courier New" w:eastAsia="Courier New" w:hAnsi="Courier New"/>
          <w:w w:val="100"/>
          <w:sz w:val="29"/>
          <w:szCs w:val="29"/>
        </w:rPr>
        <w:t> </w:t>
      </w:r>
      <w:r>
        <w:rPr>
          <w:rFonts w:ascii="Courier New" w:cs="Courier New" w:eastAsia="Courier New" w:hAnsi="Courier New"/>
          <w:w w:val="101"/>
          <w:sz w:val="29"/>
          <w:szCs w:val="29"/>
        </w:rPr>
        <w:t>Tourist</w:t>
      </w:r>
      <w:r>
        <w:rPr>
          <w:rFonts w:ascii="Courier New" w:cs="Courier New" w:eastAsia="Courier New" w:hAnsi="Courier New"/>
          <w:w w:val="100"/>
          <w:sz w:val="29"/>
          <w:szCs w:val="29"/>
        </w:rPr>
        <w:t> </w:t>
      </w:r>
      <w:r>
        <w:rPr>
          <w:rFonts w:ascii="Courier New" w:cs="Courier New" w:eastAsia="Courier New" w:hAnsi="Courier New"/>
          <w:w w:val="101"/>
          <w:sz w:val="29"/>
          <w:szCs w:val="29"/>
        </w:rPr>
        <w:t>Attractions</w:t>
      </w:r>
      <w:r>
        <w:rPr>
          <w:rFonts w:ascii="Courier New" w:cs="Courier New" w:eastAsia="Courier New" w:hAnsi="Courier New"/>
          <w:w w:val="100"/>
          <w:sz w:val="29"/>
          <w:szCs w:val="2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1" w:line="280" w:lineRule="exact"/>
      </w:pPr>
      <w:r>
        <w:rPr>
          <w:sz w:val="28"/>
          <w:szCs w:val="28"/>
        </w:rPr>
      </w:r>
    </w:p>
    <w:p>
      <w:pPr>
        <w:rPr>
          <w:rFonts w:ascii="Courier New" w:cs="Courier New" w:eastAsia="Courier New" w:hAnsi="Courier New"/>
          <w:sz w:val="29"/>
          <w:szCs w:val="29"/>
        </w:rPr>
        <w:jc w:val="center"/>
        <w:ind w:left="2615" w:right="2616"/>
      </w:pPr>
      <w:r>
        <w:rPr>
          <w:rFonts w:ascii="Courier New" w:cs="Courier New" w:eastAsia="Courier New" w:hAnsi="Courier New"/>
          <w:w w:val="101"/>
          <w:sz w:val="29"/>
          <w:szCs w:val="29"/>
        </w:rPr>
        <w:t>An</w:t>
      </w:r>
      <w:r>
        <w:rPr>
          <w:rFonts w:ascii="Courier New" w:cs="Courier New" w:eastAsia="Courier New" w:hAnsi="Courier New"/>
          <w:w w:val="100"/>
          <w:sz w:val="29"/>
          <w:szCs w:val="29"/>
        </w:rPr>
        <w:t> </w:t>
      </w:r>
      <w:r>
        <w:rPr>
          <w:rFonts w:ascii="Courier New" w:cs="Courier New" w:eastAsia="Courier New" w:hAnsi="Courier New"/>
          <w:w w:val="101"/>
          <w:sz w:val="29"/>
          <w:szCs w:val="29"/>
        </w:rPr>
        <w:t>Undergraduate</w:t>
      </w:r>
      <w:r>
        <w:rPr>
          <w:rFonts w:ascii="Courier New" w:cs="Courier New" w:eastAsia="Courier New" w:hAnsi="Courier New"/>
          <w:w w:val="100"/>
          <w:sz w:val="29"/>
          <w:szCs w:val="29"/>
        </w:rPr>
        <w:t> </w:t>
      </w:r>
      <w:r>
        <w:rPr>
          <w:rFonts w:ascii="Courier New" w:cs="Courier New" w:eastAsia="Courier New" w:hAnsi="Courier New"/>
          <w:w w:val="101"/>
          <w:sz w:val="29"/>
          <w:szCs w:val="29"/>
        </w:rPr>
        <w:t>Thesis</w:t>
      </w:r>
      <w:r>
        <w:rPr>
          <w:rFonts w:ascii="Courier New" w:cs="Courier New" w:eastAsia="Courier New" w:hAnsi="Courier New"/>
          <w:w w:val="100"/>
          <w:sz w:val="29"/>
          <w:szCs w:val="29"/>
        </w:rPr>
      </w:r>
    </w:p>
    <w:p>
      <w:pPr>
        <w:rPr>
          <w:rFonts w:ascii="Courier New" w:cs="Courier New" w:eastAsia="Courier New" w:hAnsi="Courier New"/>
          <w:sz w:val="29"/>
          <w:szCs w:val="29"/>
        </w:rPr>
        <w:jc w:val="center"/>
        <w:spacing w:before="76"/>
        <w:ind w:left="1916" w:right="1916"/>
      </w:pPr>
      <w:r>
        <w:rPr>
          <w:rFonts w:ascii="Courier New" w:cs="Courier New" w:eastAsia="Courier New" w:hAnsi="Courier New"/>
          <w:w w:val="101"/>
          <w:sz w:val="29"/>
          <w:szCs w:val="29"/>
        </w:rPr>
        <w:t>Presented</w:t>
      </w:r>
      <w:r>
        <w:rPr>
          <w:rFonts w:ascii="Courier New" w:cs="Courier New" w:eastAsia="Courier New" w:hAnsi="Courier New"/>
          <w:w w:val="100"/>
          <w:sz w:val="29"/>
          <w:szCs w:val="29"/>
        </w:rPr>
        <w:t> </w:t>
      </w:r>
      <w:r>
        <w:rPr>
          <w:rFonts w:ascii="Courier New" w:cs="Courier New" w:eastAsia="Courier New" w:hAnsi="Courier New"/>
          <w:w w:val="101"/>
          <w:sz w:val="29"/>
          <w:szCs w:val="29"/>
        </w:rPr>
        <w:t>to</w:t>
      </w:r>
      <w:r>
        <w:rPr>
          <w:rFonts w:ascii="Courier New" w:cs="Courier New" w:eastAsia="Courier New" w:hAnsi="Courier New"/>
          <w:w w:val="100"/>
          <w:sz w:val="29"/>
          <w:szCs w:val="29"/>
        </w:rPr>
        <w:t> </w:t>
      </w:r>
      <w:r>
        <w:rPr>
          <w:rFonts w:ascii="Courier New" w:cs="Courier New" w:eastAsia="Courier New" w:hAnsi="Courier New"/>
          <w:w w:val="101"/>
          <w:sz w:val="29"/>
          <w:szCs w:val="29"/>
        </w:rPr>
        <w:t>the</w:t>
      </w:r>
      <w:r>
        <w:rPr>
          <w:rFonts w:ascii="Courier New" w:cs="Courier New" w:eastAsia="Courier New" w:hAnsi="Courier New"/>
          <w:w w:val="100"/>
          <w:sz w:val="29"/>
          <w:szCs w:val="29"/>
        </w:rPr>
        <w:t> </w:t>
      </w:r>
      <w:r>
        <w:rPr>
          <w:rFonts w:ascii="Courier New" w:cs="Courier New" w:eastAsia="Courier New" w:hAnsi="Courier New"/>
          <w:w w:val="101"/>
          <w:sz w:val="29"/>
          <w:szCs w:val="29"/>
        </w:rPr>
        <w:t>Faculty</w:t>
      </w:r>
      <w:r>
        <w:rPr>
          <w:rFonts w:ascii="Courier New" w:cs="Courier New" w:eastAsia="Courier New" w:hAnsi="Courier New"/>
          <w:w w:val="100"/>
          <w:sz w:val="29"/>
          <w:szCs w:val="29"/>
        </w:rPr>
        <w:t> </w:t>
      </w:r>
      <w:r>
        <w:rPr>
          <w:rFonts w:ascii="Courier New" w:cs="Courier New" w:eastAsia="Courier New" w:hAnsi="Courier New"/>
          <w:w w:val="101"/>
          <w:sz w:val="29"/>
          <w:szCs w:val="29"/>
        </w:rPr>
        <w:t>of</w:t>
      </w:r>
      <w:r>
        <w:rPr>
          <w:rFonts w:ascii="Courier New" w:cs="Courier New" w:eastAsia="Courier New" w:hAnsi="Courier New"/>
          <w:w w:val="100"/>
          <w:sz w:val="29"/>
          <w:szCs w:val="29"/>
        </w:rPr>
        <w:t> </w:t>
      </w:r>
      <w:r>
        <w:rPr>
          <w:rFonts w:ascii="Courier New" w:cs="Courier New" w:eastAsia="Courier New" w:hAnsi="Courier New"/>
          <w:w w:val="101"/>
          <w:sz w:val="29"/>
          <w:szCs w:val="29"/>
        </w:rPr>
        <w:t>the</w:t>
      </w:r>
      <w:r>
        <w:rPr>
          <w:rFonts w:ascii="Courier New" w:cs="Courier New" w:eastAsia="Courier New" w:hAnsi="Courier New"/>
          <w:w w:val="100"/>
          <w:sz w:val="29"/>
          <w:szCs w:val="29"/>
        </w:rPr>
      </w:r>
    </w:p>
    <w:p>
      <w:pPr>
        <w:rPr>
          <w:rFonts w:ascii="Courier New" w:cs="Courier New" w:eastAsia="Courier New" w:hAnsi="Courier New"/>
          <w:sz w:val="29"/>
          <w:szCs w:val="29"/>
        </w:rPr>
        <w:jc w:val="center"/>
        <w:spacing w:before="76"/>
        <w:ind w:left="69" w:right="69"/>
      </w:pPr>
      <w:r>
        <w:rPr>
          <w:rFonts w:ascii="Courier New" w:cs="Courier New" w:eastAsia="Courier New" w:hAnsi="Courier New"/>
          <w:w w:val="101"/>
          <w:sz w:val="29"/>
          <w:szCs w:val="29"/>
        </w:rPr>
        <w:t>College</w:t>
      </w:r>
      <w:r>
        <w:rPr>
          <w:rFonts w:ascii="Courier New" w:cs="Courier New" w:eastAsia="Courier New" w:hAnsi="Courier New"/>
          <w:w w:val="100"/>
          <w:sz w:val="29"/>
          <w:szCs w:val="29"/>
        </w:rPr>
        <w:t> </w:t>
      </w:r>
      <w:r>
        <w:rPr>
          <w:rFonts w:ascii="Courier New" w:cs="Courier New" w:eastAsia="Courier New" w:hAnsi="Courier New"/>
          <w:w w:val="101"/>
          <w:sz w:val="29"/>
          <w:szCs w:val="29"/>
        </w:rPr>
        <w:t>of</w:t>
      </w:r>
      <w:r>
        <w:rPr>
          <w:rFonts w:ascii="Courier New" w:cs="Courier New" w:eastAsia="Courier New" w:hAnsi="Courier New"/>
          <w:w w:val="100"/>
          <w:sz w:val="29"/>
          <w:szCs w:val="29"/>
        </w:rPr>
        <w:t> </w:t>
      </w:r>
      <w:r>
        <w:rPr>
          <w:rFonts w:ascii="Courier New" w:cs="Courier New" w:eastAsia="Courier New" w:hAnsi="Courier New"/>
          <w:w w:val="101"/>
          <w:sz w:val="29"/>
          <w:szCs w:val="29"/>
        </w:rPr>
        <w:t>Information</w:t>
      </w:r>
      <w:r>
        <w:rPr>
          <w:rFonts w:ascii="Courier New" w:cs="Courier New" w:eastAsia="Courier New" w:hAnsi="Courier New"/>
          <w:w w:val="100"/>
          <w:sz w:val="29"/>
          <w:szCs w:val="29"/>
        </w:rPr>
        <w:t> </w:t>
      </w:r>
      <w:r>
        <w:rPr>
          <w:rFonts w:ascii="Courier New" w:cs="Courier New" w:eastAsia="Courier New" w:hAnsi="Courier New"/>
          <w:w w:val="101"/>
          <w:sz w:val="29"/>
          <w:szCs w:val="29"/>
        </w:rPr>
        <w:t>and</w:t>
      </w:r>
      <w:r>
        <w:rPr>
          <w:rFonts w:ascii="Courier New" w:cs="Courier New" w:eastAsia="Courier New" w:hAnsi="Courier New"/>
          <w:w w:val="100"/>
          <w:sz w:val="29"/>
          <w:szCs w:val="29"/>
        </w:rPr>
        <w:t> </w:t>
      </w:r>
      <w:r>
        <w:rPr>
          <w:rFonts w:ascii="Courier New" w:cs="Courier New" w:eastAsia="Courier New" w:hAnsi="Courier New"/>
          <w:w w:val="101"/>
          <w:sz w:val="29"/>
          <w:szCs w:val="29"/>
        </w:rPr>
        <w:t>Communications</w:t>
      </w:r>
      <w:r>
        <w:rPr>
          <w:rFonts w:ascii="Courier New" w:cs="Courier New" w:eastAsia="Courier New" w:hAnsi="Courier New"/>
          <w:w w:val="100"/>
          <w:sz w:val="29"/>
          <w:szCs w:val="29"/>
        </w:rPr>
        <w:t> </w:t>
      </w:r>
      <w:r>
        <w:rPr>
          <w:rFonts w:ascii="Courier New" w:cs="Courier New" w:eastAsia="Courier New" w:hAnsi="Courier New"/>
          <w:w w:val="101"/>
          <w:sz w:val="29"/>
          <w:szCs w:val="29"/>
        </w:rPr>
        <w:t>Technology</w:t>
      </w:r>
      <w:r>
        <w:rPr>
          <w:rFonts w:ascii="Courier New" w:cs="Courier New" w:eastAsia="Courier New" w:hAnsi="Courier New"/>
          <w:w w:val="100"/>
          <w:sz w:val="29"/>
          <w:szCs w:val="29"/>
        </w:rPr>
      </w:r>
    </w:p>
    <w:p>
      <w:pPr>
        <w:rPr>
          <w:rFonts w:ascii="Courier New" w:cs="Courier New" w:eastAsia="Courier New" w:hAnsi="Courier New"/>
          <w:sz w:val="29"/>
          <w:szCs w:val="29"/>
        </w:rPr>
        <w:jc w:val="center"/>
        <w:spacing w:before="76"/>
        <w:ind w:left="2088" w:right="2089"/>
      </w:pPr>
      <w:r>
        <w:rPr>
          <w:rFonts w:ascii="Courier New" w:cs="Courier New" w:eastAsia="Courier New" w:hAnsi="Courier New"/>
          <w:w w:val="101"/>
          <w:sz w:val="29"/>
          <w:szCs w:val="29"/>
        </w:rPr>
        <w:t>West</w:t>
      </w:r>
      <w:r>
        <w:rPr>
          <w:rFonts w:ascii="Courier New" w:cs="Courier New" w:eastAsia="Courier New" w:hAnsi="Courier New"/>
          <w:w w:val="100"/>
          <w:sz w:val="29"/>
          <w:szCs w:val="29"/>
        </w:rPr>
        <w:t> </w:t>
      </w:r>
      <w:r>
        <w:rPr>
          <w:rFonts w:ascii="Courier New" w:cs="Courier New" w:eastAsia="Courier New" w:hAnsi="Courier New"/>
          <w:w w:val="101"/>
          <w:sz w:val="29"/>
          <w:szCs w:val="29"/>
        </w:rPr>
        <w:t>Visayas</w:t>
      </w:r>
      <w:r>
        <w:rPr>
          <w:rFonts w:ascii="Courier New" w:cs="Courier New" w:eastAsia="Courier New" w:hAnsi="Courier New"/>
          <w:w w:val="100"/>
          <w:sz w:val="29"/>
          <w:szCs w:val="29"/>
        </w:rPr>
        <w:t> </w:t>
      </w:r>
      <w:r>
        <w:rPr>
          <w:rFonts w:ascii="Courier New" w:cs="Courier New" w:eastAsia="Courier New" w:hAnsi="Courier New"/>
          <w:w w:val="101"/>
          <w:sz w:val="29"/>
          <w:szCs w:val="29"/>
        </w:rPr>
        <w:t>State</w:t>
      </w:r>
      <w:r>
        <w:rPr>
          <w:rFonts w:ascii="Courier New" w:cs="Courier New" w:eastAsia="Courier New" w:hAnsi="Courier New"/>
          <w:w w:val="100"/>
          <w:sz w:val="29"/>
          <w:szCs w:val="29"/>
        </w:rPr>
        <w:t> </w:t>
      </w:r>
      <w:r>
        <w:rPr>
          <w:rFonts w:ascii="Courier New" w:cs="Courier New" w:eastAsia="Courier New" w:hAnsi="Courier New"/>
          <w:w w:val="101"/>
          <w:sz w:val="29"/>
          <w:szCs w:val="29"/>
        </w:rPr>
        <w:t>University</w:t>
      </w:r>
      <w:r>
        <w:rPr>
          <w:rFonts w:ascii="Courier New" w:cs="Courier New" w:eastAsia="Courier New" w:hAnsi="Courier New"/>
          <w:w w:val="100"/>
          <w:sz w:val="29"/>
          <w:szCs w:val="29"/>
        </w:rPr>
      </w:r>
    </w:p>
    <w:p>
      <w:pPr>
        <w:rPr>
          <w:rFonts w:ascii="Courier New" w:cs="Courier New" w:eastAsia="Courier New" w:hAnsi="Courier New"/>
          <w:sz w:val="29"/>
          <w:szCs w:val="29"/>
        </w:rPr>
        <w:jc w:val="center"/>
        <w:spacing w:before="76"/>
        <w:ind w:left="2969" w:right="2970"/>
      </w:pPr>
      <w:r>
        <w:rPr>
          <w:rFonts w:ascii="Courier New" w:cs="Courier New" w:eastAsia="Courier New" w:hAnsi="Courier New"/>
          <w:w w:val="101"/>
          <w:sz w:val="29"/>
          <w:szCs w:val="29"/>
        </w:rPr>
        <w:t>La</w:t>
      </w:r>
      <w:r>
        <w:rPr>
          <w:rFonts w:ascii="Courier New" w:cs="Courier New" w:eastAsia="Courier New" w:hAnsi="Courier New"/>
          <w:w w:val="100"/>
          <w:sz w:val="29"/>
          <w:szCs w:val="29"/>
        </w:rPr>
        <w:t> </w:t>
      </w:r>
      <w:r>
        <w:rPr>
          <w:rFonts w:ascii="Courier New" w:cs="Courier New" w:eastAsia="Courier New" w:hAnsi="Courier New"/>
          <w:w w:val="101"/>
          <w:sz w:val="29"/>
          <w:szCs w:val="29"/>
        </w:rPr>
        <w:t>Paz,</w:t>
      </w:r>
      <w:r>
        <w:rPr>
          <w:rFonts w:ascii="Courier New" w:cs="Courier New" w:eastAsia="Courier New" w:hAnsi="Courier New"/>
          <w:w w:val="100"/>
          <w:sz w:val="29"/>
          <w:szCs w:val="29"/>
        </w:rPr>
        <w:t> </w:t>
      </w:r>
      <w:r>
        <w:rPr>
          <w:rFonts w:ascii="Courier New" w:cs="Courier New" w:eastAsia="Courier New" w:hAnsi="Courier New"/>
          <w:w w:val="101"/>
          <w:sz w:val="29"/>
          <w:szCs w:val="29"/>
        </w:rPr>
        <w:t>Iloilo</w:t>
      </w:r>
      <w:r>
        <w:rPr>
          <w:rFonts w:ascii="Courier New" w:cs="Courier New" w:eastAsia="Courier New" w:hAnsi="Courier New"/>
          <w:w w:val="100"/>
          <w:sz w:val="29"/>
          <w:szCs w:val="29"/>
        </w:rPr>
        <w:t> </w:t>
      </w:r>
      <w:r>
        <w:rPr>
          <w:rFonts w:ascii="Courier New" w:cs="Courier New" w:eastAsia="Courier New" w:hAnsi="Courier New"/>
          <w:w w:val="101"/>
          <w:sz w:val="29"/>
          <w:szCs w:val="29"/>
        </w:rPr>
        <w:t>City</w:t>
      </w:r>
      <w:r>
        <w:rPr>
          <w:rFonts w:ascii="Courier New" w:cs="Courier New" w:eastAsia="Courier New" w:hAnsi="Courier New"/>
          <w:w w:val="100"/>
          <w:sz w:val="29"/>
          <w:szCs w:val="2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1" w:line="280" w:lineRule="exact"/>
      </w:pPr>
      <w:r>
        <w:rPr>
          <w:sz w:val="28"/>
          <w:szCs w:val="28"/>
        </w:rPr>
      </w:r>
    </w:p>
    <w:p>
      <w:pPr>
        <w:rPr>
          <w:rFonts w:ascii="Courier New" w:cs="Courier New" w:eastAsia="Courier New" w:hAnsi="Courier New"/>
          <w:sz w:val="29"/>
          <w:szCs w:val="29"/>
        </w:rPr>
        <w:jc w:val="center"/>
        <w:ind w:left="2706" w:right="2706"/>
      </w:pPr>
      <w:r>
        <w:rPr>
          <w:rFonts w:ascii="Courier New" w:cs="Courier New" w:eastAsia="Courier New" w:hAnsi="Courier New"/>
          <w:w w:val="101"/>
          <w:sz w:val="29"/>
          <w:szCs w:val="29"/>
        </w:rPr>
        <w:t>In</w:t>
      </w:r>
      <w:r>
        <w:rPr>
          <w:rFonts w:ascii="Courier New" w:cs="Courier New" w:eastAsia="Courier New" w:hAnsi="Courier New"/>
          <w:w w:val="100"/>
          <w:sz w:val="29"/>
          <w:szCs w:val="29"/>
        </w:rPr>
        <w:t> </w:t>
      </w:r>
      <w:r>
        <w:rPr>
          <w:rFonts w:ascii="Courier New" w:cs="Courier New" w:eastAsia="Courier New" w:hAnsi="Courier New"/>
          <w:w w:val="101"/>
          <w:sz w:val="29"/>
          <w:szCs w:val="29"/>
        </w:rPr>
        <w:t>Partial</w:t>
      </w:r>
      <w:r>
        <w:rPr>
          <w:rFonts w:ascii="Courier New" w:cs="Courier New" w:eastAsia="Courier New" w:hAnsi="Courier New"/>
          <w:w w:val="100"/>
          <w:sz w:val="29"/>
          <w:szCs w:val="29"/>
        </w:rPr>
        <w:t> </w:t>
      </w:r>
      <w:r>
        <w:rPr>
          <w:rFonts w:ascii="Courier New" w:cs="Courier New" w:eastAsia="Courier New" w:hAnsi="Courier New"/>
          <w:w w:val="101"/>
          <w:sz w:val="29"/>
          <w:szCs w:val="29"/>
        </w:rPr>
        <w:t>Fulfillment</w:t>
      </w:r>
      <w:r>
        <w:rPr>
          <w:rFonts w:ascii="Courier New" w:cs="Courier New" w:eastAsia="Courier New" w:hAnsi="Courier New"/>
          <w:w w:val="100"/>
          <w:sz w:val="29"/>
          <w:szCs w:val="29"/>
        </w:rPr>
      </w:r>
    </w:p>
    <w:p>
      <w:pPr>
        <w:rPr>
          <w:rFonts w:ascii="Courier New" w:cs="Courier New" w:eastAsia="Courier New" w:hAnsi="Courier New"/>
          <w:sz w:val="29"/>
          <w:szCs w:val="29"/>
        </w:rPr>
        <w:jc w:val="center"/>
        <w:spacing w:before="76"/>
        <w:ind w:left="1649" w:right="1649"/>
      </w:pPr>
      <w:r>
        <w:rPr>
          <w:rFonts w:ascii="Courier New" w:cs="Courier New" w:eastAsia="Courier New" w:hAnsi="Courier New"/>
          <w:w w:val="101"/>
          <w:sz w:val="29"/>
          <w:szCs w:val="29"/>
        </w:rPr>
        <w:t>of</w:t>
      </w:r>
      <w:r>
        <w:rPr>
          <w:rFonts w:ascii="Courier New" w:cs="Courier New" w:eastAsia="Courier New" w:hAnsi="Courier New"/>
          <w:w w:val="100"/>
          <w:sz w:val="29"/>
          <w:szCs w:val="29"/>
        </w:rPr>
        <w:t> </w:t>
      </w:r>
      <w:r>
        <w:rPr>
          <w:rFonts w:ascii="Courier New" w:cs="Courier New" w:eastAsia="Courier New" w:hAnsi="Courier New"/>
          <w:w w:val="101"/>
          <w:sz w:val="29"/>
          <w:szCs w:val="29"/>
        </w:rPr>
        <w:t>the</w:t>
      </w:r>
      <w:r>
        <w:rPr>
          <w:rFonts w:ascii="Courier New" w:cs="Courier New" w:eastAsia="Courier New" w:hAnsi="Courier New"/>
          <w:w w:val="100"/>
          <w:sz w:val="29"/>
          <w:szCs w:val="29"/>
        </w:rPr>
        <w:t> </w:t>
      </w:r>
      <w:r>
        <w:rPr>
          <w:rFonts w:ascii="Courier New" w:cs="Courier New" w:eastAsia="Courier New" w:hAnsi="Courier New"/>
          <w:w w:val="101"/>
          <w:sz w:val="29"/>
          <w:szCs w:val="29"/>
        </w:rPr>
        <w:t>Requirements</w:t>
      </w:r>
      <w:r>
        <w:rPr>
          <w:rFonts w:ascii="Courier New" w:cs="Courier New" w:eastAsia="Courier New" w:hAnsi="Courier New"/>
          <w:w w:val="100"/>
          <w:sz w:val="29"/>
          <w:szCs w:val="29"/>
        </w:rPr>
        <w:t> </w:t>
      </w:r>
      <w:r>
        <w:rPr>
          <w:rFonts w:ascii="Courier New" w:cs="Courier New" w:eastAsia="Courier New" w:hAnsi="Courier New"/>
          <w:w w:val="101"/>
          <w:sz w:val="29"/>
          <w:szCs w:val="29"/>
        </w:rPr>
        <w:t>for</w:t>
      </w:r>
      <w:r>
        <w:rPr>
          <w:rFonts w:ascii="Courier New" w:cs="Courier New" w:eastAsia="Courier New" w:hAnsi="Courier New"/>
          <w:w w:val="100"/>
          <w:sz w:val="29"/>
          <w:szCs w:val="29"/>
        </w:rPr>
        <w:t> </w:t>
      </w:r>
      <w:r>
        <w:rPr>
          <w:rFonts w:ascii="Courier New" w:cs="Courier New" w:eastAsia="Courier New" w:hAnsi="Courier New"/>
          <w:w w:val="101"/>
          <w:sz w:val="29"/>
          <w:szCs w:val="29"/>
        </w:rPr>
        <w:t>the</w:t>
      </w:r>
      <w:r>
        <w:rPr>
          <w:rFonts w:ascii="Courier New" w:cs="Courier New" w:eastAsia="Courier New" w:hAnsi="Courier New"/>
          <w:w w:val="100"/>
          <w:sz w:val="29"/>
          <w:szCs w:val="29"/>
        </w:rPr>
        <w:t> </w:t>
      </w:r>
      <w:r>
        <w:rPr>
          <w:rFonts w:ascii="Courier New" w:cs="Courier New" w:eastAsia="Courier New" w:hAnsi="Courier New"/>
          <w:w w:val="101"/>
          <w:sz w:val="29"/>
          <w:szCs w:val="29"/>
        </w:rPr>
        <w:t>Degree</w:t>
      </w:r>
      <w:r>
        <w:rPr>
          <w:rFonts w:ascii="Courier New" w:cs="Courier New" w:eastAsia="Courier New" w:hAnsi="Courier New"/>
          <w:w w:val="100"/>
          <w:sz w:val="29"/>
          <w:szCs w:val="29"/>
        </w:rPr>
      </w:r>
    </w:p>
    <w:p>
      <w:pPr>
        <w:rPr>
          <w:rFonts w:ascii="Courier New" w:cs="Courier New" w:eastAsia="Courier New" w:hAnsi="Courier New"/>
          <w:sz w:val="29"/>
          <w:szCs w:val="29"/>
        </w:rPr>
        <w:jc w:val="center"/>
        <w:spacing w:before="76"/>
        <w:ind w:left="950" w:right="950"/>
      </w:pPr>
      <w:r>
        <w:rPr>
          <w:rFonts w:ascii="Courier New" w:cs="Courier New" w:eastAsia="Courier New" w:hAnsi="Courier New"/>
          <w:w w:val="101"/>
          <w:sz w:val="29"/>
          <w:szCs w:val="29"/>
        </w:rPr>
        <w:t>Bachelor</w:t>
      </w:r>
      <w:r>
        <w:rPr>
          <w:rFonts w:ascii="Courier New" w:cs="Courier New" w:eastAsia="Courier New" w:hAnsi="Courier New"/>
          <w:w w:val="100"/>
          <w:sz w:val="29"/>
          <w:szCs w:val="29"/>
        </w:rPr>
        <w:t> </w:t>
      </w:r>
      <w:r>
        <w:rPr>
          <w:rFonts w:ascii="Courier New" w:cs="Courier New" w:eastAsia="Courier New" w:hAnsi="Courier New"/>
          <w:w w:val="101"/>
          <w:sz w:val="29"/>
          <w:szCs w:val="29"/>
        </w:rPr>
        <w:t>of</w:t>
      </w:r>
      <w:r>
        <w:rPr>
          <w:rFonts w:ascii="Courier New" w:cs="Courier New" w:eastAsia="Courier New" w:hAnsi="Courier New"/>
          <w:w w:val="100"/>
          <w:sz w:val="29"/>
          <w:szCs w:val="29"/>
        </w:rPr>
        <w:t> </w:t>
      </w:r>
      <w:r>
        <w:rPr>
          <w:rFonts w:ascii="Courier New" w:cs="Courier New" w:eastAsia="Courier New" w:hAnsi="Courier New"/>
          <w:w w:val="101"/>
          <w:sz w:val="29"/>
          <w:szCs w:val="29"/>
        </w:rPr>
        <w:t>Science</w:t>
      </w:r>
      <w:r>
        <w:rPr>
          <w:rFonts w:ascii="Courier New" w:cs="Courier New" w:eastAsia="Courier New" w:hAnsi="Courier New"/>
          <w:w w:val="100"/>
          <w:sz w:val="29"/>
          <w:szCs w:val="29"/>
        </w:rPr>
        <w:t> </w:t>
      </w:r>
      <w:r>
        <w:rPr>
          <w:rFonts w:ascii="Courier New" w:cs="Courier New" w:eastAsia="Courier New" w:hAnsi="Courier New"/>
          <w:w w:val="101"/>
          <w:sz w:val="29"/>
          <w:szCs w:val="29"/>
        </w:rPr>
        <w:t>in</w:t>
      </w:r>
      <w:r>
        <w:rPr>
          <w:rFonts w:ascii="Courier New" w:cs="Courier New" w:eastAsia="Courier New" w:hAnsi="Courier New"/>
          <w:w w:val="100"/>
          <w:sz w:val="29"/>
          <w:szCs w:val="29"/>
        </w:rPr>
        <w:t> </w:t>
      </w:r>
      <w:r>
        <w:rPr>
          <w:rFonts w:ascii="Courier New" w:cs="Courier New" w:eastAsia="Courier New" w:hAnsi="Courier New"/>
          <w:w w:val="101"/>
          <w:sz w:val="29"/>
          <w:szCs w:val="29"/>
        </w:rPr>
        <w:t>Information</w:t>
      </w:r>
      <w:r>
        <w:rPr>
          <w:rFonts w:ascii="Courier New" w:cs="Courier New" w:eastAsia="Courier New" w:hAnsi="Courier New"/>
          <w:w w:val="100"/>
          <w:sz w:val="29"/>
          <w:szCs w:val="29"/>
        </w:rPr>
        <w:t> </w:t>
      </w:r>
      <w:r>
        <w:rPr>
          <w:rFonts w:ascii="Courier New" w:cs="Courier New" w:eastAsia="Courier New" w:hAnsi="Courier New"/>
          <w:w w:val="101"/>
          <w:sz w:val="29"/>
          <w:szCs w:val="29"/>
        </w:rPr>
        <w:t>Systems</w:t>
      </w:r>
      <w:r>
        <w:rPr>
          <w:rFonts w:ascii="Courier New" w:cs="Courier New" w:eastAsia="Courier New" w:hAnsi="Courier New"/>
          <w:w w:val="100"/>
          <w:sz w:val="29"/>
          <w:szCs w:val="2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1" w:line="280" w:lineRule="exact"/>
      </w:pPr>
      <w:r>
        <w:rPr>
          <w:sz w:val="28"/>
          <w:szCs w:val="28"/>
        </w:rPr>
      </w:r>
    </w:p>
    <w:p>
      <w:pPr>
        <w:rPr>
          <w:rFonts w:ascii="Courier New" w:cs="Courier New" w:eastAsia="Courier New" w:hAnsi="Courier New"/>
          <w:sz w:val="29"/>
          <w:szCs w:val="29"/>
        </w:rPr>
        <w:jc w:val="center"/>
        <w:ind w:left="4462" w:right="4462"/>
      </w:pPr>
      <w:r>
        <w:rPr>
          <w:rFonts w:ascii="Courier New" w:cs="Courier New" w:eastAsia="Courier New" w:hAnsi="Courier New"/>
          <w:w w:val="101"/>
          <w:sz w:val="29"/>
          <w:szCs w:val="29"/>
        </w:rPr>
        <w:t>by</w:t>
      </w:r>
      <w:r>
        <w:rPr>
          <w:rFonts w:ascii="Courier New" w:cs="Courier New" w:eastAsia="Courier New" w:hAnsi="Courier New"/>
          <w:w w:val="100"/>
          <w:sz w:val="29"/>
          <w:szCs w:val="29"/>
        </w:rPr>
      </w:r>
    </w:p>
    <w:p>
      <w:pPr>
        <w:rPr>
          <w:rFonts w:ascii="Courier New" w:cs="Courier New" w:eastAsia="Courier New" w:hAnsi="Courier New"/>
          <w:sz w:val="29"/>
          <w:szCs w:val="29"/>
        </w:rPr>
        <w:jc w:val="center"/>
        <w:spacing w:before="76"/>
        <w:ind w:left="3233" w:right="3233"/>
      </w:pPr>
      <w:r>
        <w:rPr>
          <w:rFonts w:ascii="Courier New" w:cs="Courier New" w:eastAsia="Courier New" w:hAnsi="Courier New"/>
          <w:w w:val="101"/>
          <w:sz w:val="29"/>
          <w:szCs w:val="29"/>
        </w:rPr>
        <w:t>Iviegel</w:t>
      </w:r>
      <w:r>
        <w:rPr>
          <w:rFonts w:ascii="Courier New" w:cs="Courier New" w:eastAsia="Courier New" w:hAnsi="Courier New"/>
          <w:w w:val="100"/>
          <w:sz w:val="29"/>
          <w:szCs w:val="29"/>
        </w:rPr>
        <w:t> </w:t>
      </w:r>
      <w:r>
        <w:rPr>
          <w:rFonts w:ascii="Courier New" w:cs="Courier New" w:eastAsia="Courier New" w:hAnsi="Courier New"/>
          <w:w w:val="101"/>
          <w:sz w:val="29"/>
          <w:szCs w:val="29"/>
        </w:rPr>
        <w:t>G.</w:t>
      </w:r>
      <w:r>
        <w:rPr>
          <w:rFonts w:ascii="Courier New" w:cs="Courier New" w:eastAsia="Courier New" w:hAnsi="Courier New"/>
          <w:w w:val="100"/>
          <w:sz w:val="29"/>
          <w:szCs w:val="29"/>
        </w:rPr>
        <w:t> </w:t>
      </w:r>
      <w:r>
        <w:rPr>
          <w:rFonts w:ascii="Courier New" w:cs="Courier New" w:eastAsia="Courier New" w:hAnsi="Courier New"/>
          <w:w w:val="101"/>
          <w:sz w:val="29"/>
          <w:szCs w:val="29"/>
        </w:rPr>
        <w:t>Cadiz</w:t>
      </w:r>
      <w:r>
        <w:rPr>
          <w:rFonts w:ascii="Courier New" w:cs="Courier New" w:eastAsia="Courier New" w:hAnsi="Courier New"/>
          <w:w w:val="100"/>
          <w:sz w:val="29"/>
          <w:szCs w:val="29"/>
        </w:rPr>
      </w:r>
    </w:p>
    <w:p>
      <w:pPr>
        <w:rPr>
          <w:rFonts w:ascii="Courier New" w:cs="Courier New" w:eastAsia="Courier New" w:hAnsi="Courier New"/>
          <w:sz w:val="29"/>
          <w:szCs w:val="29"/>
        </w:rPr>
        <w:jc w:val="center"/>
        <w:spacing w:before="76"/>
        <w:ind w:left="2528" w:right="2528"/>
      </w:pPr>
      <w:r>
        <w:rPr>
          <w:rFonts w:ascii="Courier New" w:cs="Courier New" w:eastAsia="Courier New" w:hAnsi="Courier New"/>
          <w:w w:val="101"/>
          <w:sz w:val="29"/>
          <w:szCs w:val="29"/>
        </w:rPr>
        <w:t>Jhon</w:t>
      </w:r>
      <w:r>
        <w:rPr>
          <w:rFonts w:ascii="Courier New" w:cs="Courier New" w:eastAsia="Courier New" w:hAnsi="Courier New"/>
          <w:w w:val="100"/>
          <w:sz w:val="29"/>
          <w:szCs w:val="29"/>
        </w:rPr>
        <w:t> </w:t>
      </w:r>
      <w:r>
        <w:rPr>
          <w:rFonts w:ascii="Courier New" w:cs="Courier New" w:eastAsia="Courier New" w:hAnsi="Courier New"/>
          <w:w w:val="101"/>
          <w:sz w:val="29"/>
          <w:szCs w:val="29"/>
        </w:rPr>
        <w:t>Anthony</w:t>
      </w:r>
      <w:r>
        <w:rPr>
          <w:rFonts w:ascii="Courier New" w:cs="Courier New" w:eastAsia="Courier New" w:hAnsi="Courier New"/>
          <w:w w:val="100"/>
          <w:sz w:val="29"/>
          <w:szCs w:val="29"/>
        </w:rPr>
        <w:t> </w:t>
      </w:r>
      <w:r>
        <w:rPr>
          <w:rFonts w:ascii="Courier New" w:cs="Courier New" w:eastAsia="Courier New" w:hAnsi="Courier New"/>
          <w:w w:val="101"/>
          <w:sz w:val="29"/>
          <w:szCs w:val="29"/>
        </w:rPr>
        <w:t>R.</w:t>
      </w:r>
      <w:r>
        <w:rPr>
          <w:rFonts w:ascii="Courier New" w:cs="Courier New" w:eastAsia="Courier New" w:hAnsi="Courier New"/>
          <w:w w:val="100"/>
          <w:sz w:val="29"/>
          <w:szCs w:val="29"/>
        </w:rPr>
        <w:t> </w:t>
      </w:r>
      <w:r>
        <w:rPr>
          <w:rFonts w:ascii="Courier New" w:cs="Courier New" w:eastAsia="Courier New" w:hAnsi="Courier New"/>
          <w:w w:val="101"/>
          <w:sz w:val="29"/>
          <w:szCs w:val="29"/>
        </w:rPr>
        <w:t>Eleccion</w:t>
      </w:r>
      <w:r>
        <w:rPr>
          <w:rFonts w:ascii="Courier New" w:cs="Courier New" w:eastAsia="Courier New" w:hAnsi="Courier New"/>
          <w:w w:val="100"/>
          <w:sz w:val="29"/>
          <w:szCs w:val="29"/>
        </w:rPr>
      </w:r>
    </w:p>
    <w:p>
      <w:pPr>
        <w:rPr>
          <w:rFonts w:ascii="Courier New" w:cs="Courier New" w:eastAsia="Courier New" w:hAnsi="Courier New"/>
          <w:sz w:val="29"/>
          <w:szCs w:val="29"/>
        </w:rPr>
        <w:jc w:val="center"/>
        <w:spacing w:before="76" w:line="295" w:lineRule="auto"/>
        <w:ind w:left="2811" w:right="2811"/>
      </w:pPr>
      <w:r>
        <w:rPr>
          <w:rFonts w:ascii="Courier New" w:cs="Courier New" w:eastAsia="Courier New" w:hAnsi="Courier New"/>
          <w:w w:val="101"/>
          <w:sz w:val="29"/>
          <w:szCs w:val="29"/>
        </w:rPr>
        <w:t>Luke</w:t>
      </w:r>
      <w:r>
        <w:rPr>
          <w:rFonts w:ascii="Courier New" w:cs="Courier New" w:eastAsia="Courier New" w:hAnsi="Courier New"/>
          <w:w w:val="100"/>
          <w:sz w:val="29"/>
          <w:szCs w:val="29"/>
        </w:rPr>
        <w:t> </w:t>
      </w:r>
      <w:r>
        <w:rPr>
          <w:rFonts w:ascii="Courier New" w:cs="Courier New" w:eastAsia="Courier New" w:hAnsi="Courier New"/>
          <w:w w:val="101"/>
          <w:sz w:val="29"/>
          <w:szCs w:val="29"/>
        </w:rPr>
        <w:t>S.</w:t>
      </w:r>
      <w:r>
        <w:rPr>
          <w:rFonts w:ascii="Courier New" w:cs="Courier New" w:eastAsia="Courier New" w:hAnsi="Courier New"/>
          <w:w w:val="100"/>
          <w:sz w:val="29"/>
          <w:szCs w:val="29"/>
        </w:rPr>
        <w:t> </w:t>
      </w:r>
      <w:r>
        <w:rPr>
          <w:rFonts w:ascii="Courier New" w:cs="Courier New" w:eastAsia="Courier New" w:hAnsi="Courier New"/>
          <w:w w:val="101"/>
          <w:sz w:val="29"/>
          <w:szCs w:val="29"/>
        </w:rPr>
        <w:t>Gareza</w:t>
      </w:r>
      <w:r>
        <w:rPr>
          <w:rFonts w:ascii="Courier New" w:cs="Courier New" w:eastAsia="Courier New" w:hAnsi="Courier New"/>
          <w:w w:val="101"/>
          <w:sz w:val="29"/>
          <w:szCs w:val="29"/>
        </w:rPr>
        <w:t> Rhean</w:t>
      </w:r>
      <w:r>
        <w:rPr>
          <w:rFonts w:ascii="Courier New" w:cs="Courier New" w:eastAsia="Courier New" w:hAnsi="Courier New"/>
          <w:w w:val="100"/>
          <w:sz w:val="29"/>
          <w:szCs w:val="29"/>
        </w:rPr>
        <w:t> </w:t>
      </w:r>
      <w:r>
        <w:rPr>
          <w:rFonts w:ascii="Courier New" w:cs="Courier New" w:eastAsia="Courier New" w:hAnsi="Courier New"/>
          <w:w w:val="101"/>
          <w:sz w:val="29"/>
          <w:szCs w:val="29"/>
        </w:rPr>
        <w:t>T.</w:t>
      </w:r>
      <w:r>
        <w:rPr>
          <w:rFonts w:ascii="Courier New" w:cs="Courier New" w:eastAsia="Courier New" w:hAnsi="Courier New"/>
          <w:w w:val="100"/>
          <w:sz w:val="29"/>
          <w:szCs w:val="29"/>
        </w:rPr>
        <w:t> </w:t>
      </w:r>
      <w:r>
        <w:rPr>
          <w:rFonts w:ascii="Courier New" w:cs="Courier New" w:eastAsia="Courier New" w:hAnsi="Courier New"/>
          <w:w w:val="101"/>
          <w:sz w:val="29"/>
          <w:szCs w:val="29"/>
        </w:rPr>
        <w:t>Magbanua</w:t>
      </w:r>
      <w:r>
        <w:rPr>
          <w:rFonts w:ascii="Courier New" w:cs="Courier New" w:eastAsia="Courier New" w:hAnsi="Courier New"/>
          <w:w w:val="101"/>
          <w:sz w:val="29"/>
          <w:szCs w:val="29"/>
        </w:rPr>
        <w:t> Sigen</w:t>
      </w:r>
      <w:r>
        <w:rPr>
          <w:rFonts w:ascii="Courier New" w:cs="Courier New" w:eastAsia="Courier New" w:hAnsi="Courier New"/>
          <w:w w:val="100"/>
          <w:sz w:val="29"/>
          <w:szCs w:val="29"/>
        </w:rPr>
        <w:t> </w:t>
      </w:r>
      <w:r>
        <w:rPr>
          <w:rFonts w:ascii="Courier New" w:cs="Courier New" w:eastAsia="Courier New" w:hAnsi="Courier New"/>
          <w:w w:val="101"/>
          <w:sz w:val="29"/>
          <w:szCs w:val="29"/>
        </w:rPr>
        <w:t>Marc</w:t>
      </w:r>
      <w:r>
        <w:rPr>
          <w:rFonts w:ascii="Courier New" w:cs="Courier New" w:eastAsia="Courier New" w:hAnsi="Courier New"/>
          <w:w w:val="100"/>
          <w:sz w:val="29"/>
          <w:szCs w:val="29"/>
        </w:rPr>
        <w:t> </w:t>
      </w:r>
      <w:r>
        <w:rPr>
          <w:rFonts w:ascii="Courier New" w:cs="Courier New" w:eastAsia="Courier New" w:hAnsi="Courier New"/>
          <w:w w:val="101"/>
          <w:sz w:val="29"/>
          <w:szCs w:val="29"/>
        </w:rPr>
        <w:t>C.</w:t>
      </w:r>
      <w:r>
        <w:rPr>
          <w:rFonts w:ascii="Courier New" w:cs="Courier New" w:eastAsia="Courier New" w:hAnsi="Courier New"/>
          <w:w w:val="100"/>
          <w:sz w:val="29"/>
          <w:szCs w:val="29"/>
        </w:rPr>
        <w:t> </w:t>
      </w:r>
      <w:r>
        <w:rPr>
          <w:rFonts w:ascii="Courier New" w:cs="Courier New" w:eastAsia="Courier New" w:hAnsi="Courier New"/>
          <w:w w:val="101"/>
          <w:sz w:val="29"/>
          <w:szCs w:val="29"/>
        </w:rPr>
        <w:t>Miranda</w:t>
      </w:r>
      <w:r>
        <w:rPr>
          <w:rFonts w:ascii="Courier New" w:cs="Courier New" w:eastAsia="Courier New" w:hAnsi="Courier New"/>
          <w:w w:val="100"/>
          <w:sz w:val="29"/>
          <w:szCs w:val="2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="200" w:lineRule="exact"/>
      </w:pPr>
      <w:r>
        <w:rPr>
          <w:sz w:val="20"/>
          <w:szCs w:val="20"/>
        </w:rPr>
      </w:r>
    </w:p>
    <w:p>
      <w:pPr>
        <w:rPr>
          <w:rFonts w:ascii="Courier New" w:cs="Courier New" w:eastAsia="Courier New" w:hAnsi="Courier New"/>
          <w:sz w:val="29"/>
          <w:szCs w:val="29"/>
        </w:rPr>
        <w:jc w:val="center"/>
        <w:ind w:left="3935" w:right="3936"/>
        <w:sectPr>
          <w:pgSz w:h="15840" w:w="12240"/>
          <w:pgMar w:bottom="280" w:left="1440" w:right="1440" w:top="1460"/>
        </w:sectPr>
      </w:pPr>
      <w:r>
        <w:rPr>
          <w:rFonts w:ascii="Courier New" w:cs="Courier New" w:eastAsia="Courier New" w:hAnsi="Courier New"/>
          <w:w w:val="101"/>
          <w:sz w:val="29"/>
          <w:szCs w:val="29"/>
        </w:rPr>
        <w:t>May</w:t>
      </w:r>
      <w:r>
        <w:rPr>
          <w:rFonts w:ascii="Courier New" w:cs="Courier New" w:eastAsia="Courier New" w:hAnsi="Courier New"/>
          <w:w w:val="100"/>
          <w:sz w:val="29"/>
          <w:szCs w:val="29"/>
        </w:rPr>
        <w:t> </w:t>
      </w:r>
      <w:r>
        <w:rPr>
          <w:rFonts w:ascii="Courier New" w:cs="Courier New" w:eastAsia="Courier New" w:hAnsi="Courier New"/>
          <w:w w:val="101"/>
          <w:sz w:val="29"/>
          <w:szCs w:val="29"/>
        </w:rPr>
        <w:t>2023</w:t>
      </w:r>
      <w:r>
        <w:rPr>
          <w:rFonts w:ascii="Courier New" w:cs="Courier New" w:eastAsia="Courier New" w:hAnsi="Courier New"/>
          <w:w w:val="100"/>
          <w:sz w:val="29"/>
          <w:szCs w:val="2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pict>
          <v:group coordorigin="10397,0" coordsize="1843,15840" style="position:absolute;margin-left:519.841pt;margin-top:0pt;width:92.1586pt;height:792pt;mso-position-horizontal-relative:page;mso-position-vertical-relative:page;z-index:-1053">
            <v:shape coordorigin="10404,0" coordsize="1836,15835" fillcolor="#D9D9D9" filled="t" path="m12240,0l12240,15836,10404,15836,10404,0,12240,0xe" stroked="f" style="position:absolute;left:10404;top:0;width:1836;height:15835">
              <v:path arrowok="t"/>
              <v:fill/>
            </v:shape>
            <v:shape style="position:absolute;left:11165;top:625;width:450;height:1005" type="#_x0000_t75">
              <v:imagedata o:title="" r:id="rId5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6" w:line="260" w:lineRule="exact"/>
      </w:pPr>
      <w:r>
        <w:rPr>
          <w:sz w:val="26"/>
          <w:szCs w:val="26"/>
        </w:rPr>
      </w:r>
    </w:p>
    <w:p>
      <w:pPr>
        <w:rPr>
          <w:rFonts w:ascii="Droid Serif" w:cs="Droid Serif" w:eastAsia="Droid Serif" w:hAnsi="Droid Serif"/>
          <w:sz w:val="82"/>
          <w:szCs w:val="82"/>
        </w:rPr>
        <w:jc w:val="right"/>
        <w:spacing w:line="940" w:lineRule="exact"/>
        <w:ind w:right="2522"/>
      </w:pPr>
      <w:r>
        <w:pict>
          <v:shape filled="f" stroked="f" style="position:absolute;margin-left:563.829pt;margin-top:84.8796pt;width:10pt;height:51.4564pt;mso-position-horizontal-relative:page;mso-position-vertical-relative:page;z-index:-1052" type="#_x0000_t202">
            <v:textbox inset="0,0,0,0" style="layout-flow:vertical">
              <w:txbxContent>
                <w:p>
                  <w:pPr>
                    <w:rPr>
                      <w:rFonts w:ascii="Tahoma" w:cs="Tahoma" w:eastAsia="Tahoma" w:hAnsi="Tahoma"/>
                      <w:sz w:val="16"/>
                      <w:szCs w:val="16"/>
                    </w:rPr>
                    <w:jc w:val="left"/>
                    <w:spacing w:line="180" w:lineRule="exact"/>
                    <w:ind w:left="20" w:right="-24"/>
                  </w:pPr>
                  <w:r>
                    <w:rPr>
                      <w:rFonts w:ascii="Tahoma" w:cs="Tahoma" w:eastAsia="Tahoma" w:hAnsi="Tahoma"/>
                      <w:color w:val="D13767"/>
                      <w:sz w:val="16"/>
                      <w:szCs w:val="16"/>
                    </w:rPr>
                    <w:t>User Manual</w:t>
                  </w:r>
                  <w:r>
                    <w:rPr>
                      <w:rFonts w:ascii="Tahoma" w:cs="Tahoma" w:eastAsia="Tahoma" w:hAnsi="Tahoma"/>
                      <w:color w:val="0000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Droid Serif" w:cs="Droid Serif" w:eastAsia="Droid Serif" w:hAnsi="Droid Serif"/>
          <w:position w:val="5"/>
          <w:sz w:val="82"/>
          <w:szCs w:val="82"/>
        </w:rPr>
        <w:t>Disclaimer</w:t>
      </w:r>
      <w:r>
        <w:rPr>
          <w:rFonts w:ascii="Droid Serif" w:cs="Droid Serif" w:eastAsia="Droid Serif" w:hAnsi="Droid Serif"/>
          <w:position w:val="0"/>
          <w:sz w:val="82"/>
          <w:szCs w:val="82"/>
        </w:rPr>
      </w:r>
    </w:p>
    <w:p>
      <w:pPr>
        <w:rPr>
          <w:sz w:val="10"/>
          <w:szCs w:val="10"/>
        </w:rPr>
        <w:jc w:val="left"/>
        <w:spacing w:before="3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both"/>
        <w:spacing w:line="242" w:lineRule="auto"/>
        <w:ind w:firstLine="167" w:left="102" w:right="2476"/>
      </w:pPr>
      <w:r>
        <w:rPr>
          <w:rFonts w:ascii="Droid Serif" w:cs="Droid Serif" w:eastAsia="Droid Serif" w:hAnsi="Droid Serif"/>
          <w:sz w:val="24"/>
          <w:szCs w:val="24"/>
        </w:rPr>
        <w:t>This   software   project   and   its   corresponding   documentation</w:t>
      </w:r>
      <w:r>
        <w:rPr>
          <w:rFonts w:ascii="Droid Serif" w:cs="Droid Serif" w:eastAsia="Droid Serif" w:hAnsi="Droid Serif"/>
          <w:sz w:val="24"/>
          <w:szCs w:val="24"/>
        </w:rPr>
        <w:t> entitled  “Crowdsourced-based  Mobile  Application  with  Sentiment</w:t>
      </w:r>
      <w:r>
        <w:rPr>
          <w:rFonts w:ascii="Droid Serif" w:cs="Droid Serif" w:eastAsia="Droid Serif" w:hAnsi="Droid Serif"/>
          <w:sz w:val="24"/>
          <w:szCs w:val="24"/>
        </w:rPr>
        <w:t> Analysis for Local Tourist Attractions” is submitted to the College of</w:t>
      </w:r>
      <w:r>
        <w:rPr>
          <w:rFonts w:ascii="Droid Serif" w:cs="Droid Serif" w:eastAsia="Droid Serif" w:hAnsi="Droid Serif"/>
          <w:sz w:val="24"/>
          <w:szCs w:val="24"/>
        </w:rPr>
        <w:t> Information  and  Communications  Technology,  West  Visayas  State</w:t>
      </w:r>
      <w:r>
        <w:rPr>
          <w:rFonts w:ascii="Droid Serif" w:cs="Droid Serif" w:eastAsia="Droid Serif" w:hAnsi="Droid Serif"/>
          <w:sz w:val="24"/>
          <w:szCs w:val="24"/>
        </w:rPr>
        <w:t> University, in partial fulfillment of the requirements for the degree,</w:t>
      </w:r>
      <w:r>
        <w:rPr>
          <w:rFonts w:ascii="Droid Serif" w:cs="Droid Serif" w:eastAsia="Droid Serif" w:hAnsi="Droid Serif"/>
          <w:sz w:val="24"/>
          <w:szCs w:val="24"/>
        </w:rPr>
        <w:t> Information  Systems.  It  is  the  product  of  our  own  work,  except</w:t>
      </w:r>
      <w:r>
        <w:rPr>
          <w:rFonts w:ascii="Droid Serif" w:cs="Droid Serif" w:eastAsia="Droid Serif" w:hAnsi="Droid Serif"/>
          <w:sz w:val="24"/>
          <w:szCs w:val="24"/>
        </w:rPr>
        <w:t> were indicated text.</w:t>
      </w:r>
    </w:p>
    <w:p>
      <w:pPr>
        <w:rPr>
          <w:sz w:val="12"/>
          <w:szCs w:val="12"/>
        </w:rPr>
        <w:jc w:val="left"/>
        <w:spacing w:before="10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both"/>
        <w:spacing w:line="242" w:lineRule="auto"/>
        <w:ind w:firstLine="77" w:left="102" w:right="2473"/>
      </w:pPr>
      <w:r>
        <w:rPr>
          <w:rFonts w:ascii="Droid Serif" w:cs="Droid Serif" w:eastAsia="Droid Serif" w:hAnsi="Droid Serif"/>
          <w:sz w:val="24"/>
          <w:szCs w:val="24"/>
        </w:rPr>
        <w:t>We hereby grant the College of Information and Communications</w:t>
      </w:r>
      <w:r>
        <w:rPr>
          <w:rFonts w:ascii="Droid Serif" w:cs="Droid Serif" w:eastAsia="Droid Serif" w:hAnsi="Droid Serif"/>
          <w:sz w:val="24"/>
          <w:szCs w:val="24"/>
        </w:rPr>
        <w:t> Technology    permission    to    freely    use,    publish    in    local    or</w:t>
      </w:r>
      <w:r>
        <w:rPr>
          <w:rFonts w:ascii="Droid Serif" w:cs="Droid Serif" w:eastAsia="Droid Serif" w:hAnsi="Droid Serif"/>
          <w:sz w:val="24"/>
          <w:szCs w:val="24"/>
        </w:rPr>
        <w:t> international journal/conferences, reproduce, or distribute publicly</w:t>
      </w:r>
      <w:r>
        <w:rPr>
          <w:rFonts w:ascii="Droid Serif" w:cs="Droid Serif" w:eastAsia="Droid Serif" w:hAnsi="Droid Serif"/>
          <w:sz w:val="24"/>
          <w:szCs w:val="24"/>
        </w:rPr>
        <w:t> the  paper  and  electronic  copies  of  this  software  project  and  its</w:t>
      </w:r>
      <w:r>
        <w:rPr>
          <w:rFonts w:ascii="Droid Serif" w:cs="Droid Serif" w:eastAsia="Droid Serif" w:hAnsi="Droid Serif"/>
          <w:sz w:val="24"/>
          <w:szCs w:val="24"/>
        </w:rPr>
        <w:t> corresponding  documentation  in  whole  or  in  part,  provided  that</w:t>
      </w:r>
      <w:r>
        <w:rPr>
          <w:rFonts w:ascii="Droid Serif" w:cs="Droid Serif" w:eastAsia="Droid Serif" w:hAnsi="Droid Serif"/>
          <w:sz w:val="24"/>
          <w:szCs w:val="24"/>
        </w:rPr>
        <w:t> we are acknowledged.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="240" w:lineRule="exact"/>
      </w:pPr>
      <w:r>
        <w:rPr>
          <w:sz w:val="24"/>
          <w:szCs w:val="24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left"/>
        <w:ind w:left="5816"/>
      </w:pPr>
      <w:r>
        <w:rPr>
          <w:rFonts w:ascii="Droid Serif" w:cs="Droid Serif" w:eastAsia="Droid Serif" w:hAnsi="Droid Serif"/>
          <w:sz w:val="24"/>
          <w:szCs w:val="24"/>
        </w:rPr>
        <w:t>Iviegel G. Cadiz</w:t>
      </w:r>
    </w:p>
    <w:p>
      <w:pPr>
        <w:rPr>
          <w:rFonts w:ascii="Droid Serif" w:cs="Droid Serif" w:eastAsia="Droid Serif" w:hAnsi="Droid Serif"/>
          <w:sz w:val="24"/>
          <w:szCs w:val="24"/>
        </w:rPr>
        <w:jc w:val="right"/>
        <w:spacing w:before="3" w:line="242" w:lineRule="auto"/>
        <w:ind w:hanging="535" w:left="5347" w:right="2522"/>
      </w:pPr>
      <w:r>
        <w:rPr>
          <w:rFonts w:ascii="Droid Serif" w:cs="Droid Serif" w:eastAsia="Droid Serif" w:hAnsi="Droid Serif"/>
          <w:sz w:val="24"/>
          <w:szCs w:val="24"/>
        </w:rPr>
        <w:t>Jhon Anthony R. Eleccion</w:t>
      </w:r>
      <w:r>
        <w:rPr>
          <w:rFonts w:ascii="Droid Serif" w:cs="Droid Serif" w:eastAsia="Droid Serif" w:hAnsi="Droid Serif"/>
          <w:sz w:val="24"/>
          <w:szCs w:val="24"/>
        </w:rPr>
        <w:t> Luke S. Gareza</w:t>
      </w:r>
      <w:r>
        <w:rPr>
          <w:rFonts w:ascii="Droid Serif" w:cs="Droid Serif" w:eastAsia="Droid Serif" w:hAnsi="Droid Serif"/>
          <w:sz w:val="24"/>
          <w:szCs w:val="24"/>
        </w:rPr>
        <w:t> Rhean T. Magbanua</w:t>
      </w:r>
    </w:p>
    <w:p>
      <w:pPr>
        <w:rPr>
          <w:rFonts w:ascii="Droid Serif" w:cs="Droid Serif" w:eastAsia="Droid Serif" w:hAnsi="Droid Serif"/>
          <w:sz w:val="24"/>
          <w:szCs w:val="24"/>
        </w:rPr>
        <w:jc w:val="right"/>
        <w:ind w:right="2522"/>
      </w:pPr>
      <w:r>
        <w:rPr>
          <w:rFonts w:ascii="Droid Serif" w:cs="Droid Serif" w:eastAsia="Droid Serif" w:hAnsi="Droid Serif"/>
          <w:sz w:val="24"/>
          <w:szCs w:val="24"/>
        </w:rPr>
        <w:t>Sigen Marc C. Miranda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3" w:line="260" w:lineRule="exact"/>
      </w:pPr>
      <w:r>
        <w:rPr>
          <w:sz w:val="26"/>
          <w:szCs w:val="26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right"/>
        <w:spacing w:line="300" w:lineRule="exact"/>
        <w:ind w:right="2522"/>
      </w:pPr>
      <w:r>
        <w:rPr>
          <w:rFonts w:ascii="Droid Serif" w:cs="Droid Serif" w:eastAsia="Droid Serif" w:hAnsi="Droid Serif"/>
          <w:position w:val="-1"/>
          <w:sz w:val="24"/>
          <w:szCs w:val="24"/>
        </w:rPr>
        <w:t>May 2023</w:t>
      </w:r>
      <w:r>
        <w:rPr>
          <w:rFonts w:ascii="Droid Serif" w:cs="Droid Serif" w:eastAsia="Droid Serif" w:hAnsi="Droid Serif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9" w:line="280" w:lineRule="exact"/>
      </w:pPr>
      <w:r>
        <w:rPr>
          <w:sz w:val="28"/>
          <w:szCs w:val="28"/>
        </w:rPr>
      </w:r>
    </w:p>
    <w:p>
      <w:pPr>
        <w:rPr>
          <w:rFonts w:ascii="Droid Serif" w:cs="Droid Serif" w:eastAsia="Droid Serif" w:hAnsi="Droid Serif"/>
          <w:sz w:val="28"/>
          <w:szCs w:val="28"/>
        </w:rPr>
        <w:jc w:val="right"/>
        <w:spacing w:line="360" w:lineRule="exact"/>
        <w:ind w:right="114"/>
        <w:sectPr>
          <w:pgSz w:h="15840" w:w="12240"/>
          <w:pgMar w:bottom="280" w:left="1440" w:right="660" w:top="1460"/>
        </w:sectPr>
      </w:pPr>
      <w:r>
        <w:rPr>
          <w:rFonts w:ascii="Droid Serif" w:cs="Droid Serif" w:eastAsia="Droid Serif" w:hAnsi="Droid Serif"/>
          <w:b/>
          <w:color w:val="D13767"/>
          <w:position w:val="1"/>
          <w:sz w:val="28"/>
          <w:szCs w:val="28"/>
        </w:rPr>
        <w:t>1</w:t>
      </w:r>
      <w:r>
        <w:rPr>
          <w:rFonts w:ascii="Droid Serif" w:cs="Droid Serif" w:eastAsia="Droid Serif" w:hAnsi="Droid Serif"/>
          <w:color w:val="0000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pict>
          <v:shape filled="f" stroked="f" style="position:absolute;margin-left:40.6205pt;margin-top:32.8506pt;width:10pt;height:51.4564pt;mso-position-horizontal-relative:page;mso-position-vertical-relative:page;z-index:-1038" type="#_x0000_t202">
            <v:textbox inset="0,0,0,0" style="layout-flow:vertical;mso-layout-flow-alt:bottom-to-top">
              <w:txbxContent>
                <w:p>
                  <w:pPr>
                    <w:rPr>
                      <w:rFonts w:ascii="Tahoma" w:cs="Tahoma" w:eastAsia="Tahoma" w:hAnsi="Tahoma"/>
                      <w:sz w:val="16"/>
                      <w:szCs w:val="16"/>
                    </w:rPr>
                    <w:jc w:val="left"/>
                    <w:spacing w:line="180" w:lineRule="exact"/>
                    <w:ind w:left="20" w:right="-24"/>
                  </w:pPr>
                  <w:r>
                    <w:rPr>
                      <w:rFonts w:ascii="Tahoma" w:cs="Tahoma" w:eastAsia="Tahoma" w:hAnsi="Tahoma"/>
                      <w:color w:val="D13767"/>
                      <w:sz w:val="16"/>
                      <w:szCs w:val="16"/>
                    </w:rPr>
                    <w:t>User Manual</w:t>
                  </w:r>
                  <w:r>
                    <w:rPr>
                      <w:rFonts w:ascii="Tahoma" w:cs="Tahoma" w:eastAsia="Tahoma" w:hAnsi="Tahoma"/>
                      <w:color w:val="0000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pict>
          <v:group coordorigin="0,0" coordsize="1843,15840" style="position:absolute;margin-left:0pt;margin-top:0pt;width:92.1586pt;height:792pt;mso-position-horizontal-relative:page;mso-position-vertical-relative:page;z-index:-1051">
            <v:shape coordorigin="0,0" coordsize="1836,15835" fillcolor="#D9D9D9" filled="t" path="m1836,0l1836,15836,0,15836,0,0,1836,0xe" stroked="f" style="position:absolute;left:0;top:0;width:1836;height:15835">
              <v:path arrowok="t"/>
              <v:fill/>
            </v:shape>
            <v:shape style="position:absolute;left:674;top:1754;width:450;height:1005" type="#_x0000_t75">
              <v:imagedata o:title="" r:id="rId6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" w:line="260" w:lineRule="exact"/>
      </w:pPr>
      <w:r>
        <w:rPr>
          <w:sz w:val="26"/>
          <w:szCs w:val="26"/>
        </w:rPr>
      </w:r>
    </w:p>
    <w:p>
      <w:pPr>
        <w:rPr>
          <w:rFonts w:ascii="Droid Serif" w:cs="Droid Serif" w:eastAsia="Droid Serif" w:hAnsi="Droid Serif"/>
          <w:sz w:val="82"/>
          <w:szCs w:val="82"/>
        </w:rPr>
        <w:jc w:val="left"/>
        <w:spacing w:line="880" w:lineRule="exact"/>
        <w:ind w:left="2675"/>
      </w:pPr>
      <w:r>
        <w:rPr>
          <w:rFonts w:ascii="Droid Serif" w:cs="Droid Serif" w:eastAsia="Droid Serif" w:hAnsi="Droid Serif"/>
          <w:sz w:val="82"/>
          <w:szCs w:val="82"/>
        </w:rPr>
        <w:t>Table of Contents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="240" w:lineRule="exact"/>
      </w:pPr>
      <w:r>
        <w:rPr>
          <w:sz w:val="24"/>
          <w:szCs w:val="24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left"/>
        <w:spacing w:line="320" w:lineRule="exact"/>
        <w:ind w:left="3126"/>
      </w:pPr>
      <w:r>
        <w:pict>
          <v:group coordorigin="3632,94" coordsize="150,164" style="position:absolute;margin-left:181.595pt;margin-top:4.68827pt;width:7.51187pt;height:8.20815pt;mso-position-horizontal-relative:page;mso-position-vertical-relative:paragraph;z-index:-1050">
            <v:shape coordorigin="3632,94" coordsize="150,164" fillcolor="#D13767" filled="t" path="m3632,256l3632,254,3632,253,3660,176,3632,99,3632,97,3632,96,3634,95,3635,94,3637,94,3638,95,3780,173,3782,173,3782,174,3782,177,3782,178,3780,179,3638,257,3637,258,3635,258,3634,257,3632,256xe" stroked="f" style="position:absolute;left:3632;top:94;width:150;height:164">
              <v:path arrowok="t"/>
              <v:fill/>
            </v:shape>
            <w10:wrap type="none"/>
          </v:group>
        </w:pict>
      </w:r>
      <w:r>
        <w:rPr>
          <w:rFonts w:ascii="Droid Serif" w:cs="Droid Serif" w:eastAsia="Droid Serif" w:hAnsi="Droid Serif"/>
          <w:b/>
          <w:w w:val="101"/>
          <w:position w:val="1"/>
          <w:sz w:val="24"/>
          <w:szCs w:val="24"/>
        </w:rPr>
        <w:t>1.0</w:t>
      </w:r>
      <w:r>
        <w:rPr>
          <w:rFonts w:ascii="Droid Serif" w:cs="Droid Serif" w:eastAsia="Droid Serif" w:hAnsi="Droid Serif"/>
          <w:b/>
          <w:w w:val="100"/>
          <w:position w:val="1"/>
          <w:sz w:val="24"/>
          <w:szCs w:val="24"/>
        </w:rPr>
        <w:t> </w:t>
      </w:r>
      <w:r>
        <w:rPr>
          <w:rFonts w:ascii="Droid Serif" w:cs="Droid Serif" w:eastAsia="Droid Serif" w:hAnsi="Droid Serif"/>
          <w:w w:val="101"/>
          <w:position w:val="1"/>
          <w:sz w:val="24"/>
          <w:szCs w:val="24"/>
        </w:rPr>
        <w:t>Getting</w:t>
      </w:r>
      <w:r>
        <w:rPr>
          <w:rFonts w:ascii="Droid Serif" w:cs="Droid Serif" w:eastAsia="Droid Serif" w:hAnsi="Droid Serif"/>
          <w:w w:val="100"/>
          <w:position w:val="1"/>
          <w:sz w:val="24"/>
          <w:szCs w:val="24"/>
        </w:rPr>
        <w:t> </w:t>
      </w:r>
      <w:r>
        <w:rPr>
          <w:rFonts w:ascii="Droid Serif" w:cs="Droid Serif" w:eastAsia="Droid Serif" w:hAnsi="Droid Serif"/>
          <w:w w:val="101"/>
          <w:position w:val="1"/>
          <w:sz w:val="24"/>
          <w:szCs w:val="24"/>
        </w:rPr>
        <w:t>Started</w:t>
      </w:r>
      <w:r>
        <w:rPr>
          <w:rFonts w:ascii="Droid Serif" w:cs="Droid Serif" w:eastAsia="Droid Serif" w:hAnsi="Droid Serif"/>
          <w:w w:val="100"/>
          <w:position w:val="0"/>
          <w:sz w:val="24"/>
          <w:szCs w:val="24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center"/>
        <w:spacing w:before="3"/>
        <w:ind w:left="3530" w:right="4317"/>
      </w:pPr>
      <w:r>
        <w:pict>
          <v:group coordorigin="4052,109" coordsize="150,164" style="position:absolute;margin-left:202.585pt;margin-top:5.47276pt;width:7.51187pt;height:8.20815pt;mso-position-horizontal-relative:page;mso-position-vertical-relative:paragraph;z-index:-1049">
            <v:shape coordorigin="4052,109" coordsize="150,164" fillcolor="#F5626A" filled="t" path="m4052,271l4052,270,4052,268,4080,192,4052,115,4052,113,4052,112,4053,111,4055,110,4056,109,4058,110,4200,188,4201,189,4202,190,4202,193,4201,194,4200,195,4058,273,4056,274,4055,274,4053,272,4052,271xe" stroked="f" style="position:absolute;left:4052;top:109;width:150;height:164">
              <v:path arrowok="t"/>
              <v:fill/>
            </v:shape>
            <w10:wrap type="none"/>
          </v:group>
        </w:pict>
      </w:r>
      <w:r>
        <w:rPr>
          <w:rFonts w:ascii="Droid Serif" w:cs="Droid Serif" w:eastAsia="Droid Serif" w:hAnsi="Droid Serif"/>
          <w:b/>
          <w:w w:val="101"/>
          <w:sz w:val="24"/>
          <w:szCs w:val="24"/>
        </w:rPr>
        <w:t>1.1</w:t>
      </w:r>
      <w:r>
        <w:rPr>
          <w:rFonts w:ascii="Droid Serif" w:cs="Droid Serif" w:eastAsia="Droid Serif" w:hAnsi="Droid Serif"/>
          <w:b/>
          <w:w w:val="100"/>
          <w:sz w:val="24"/>
          <w:szCs w:val="24"/>
        </w:rPr>
        <w:t> </w:t>
      </w:r>
      <w:r>
        <w:rPr>
          <w:rFonts w:ascii="Droid Serif" w:cs="Droid Serif" w:eastAsia="Droid Serif" w:hAnsi="Droid Serif"/>
          <w:w w:val="101"/>
          <w:sz w:val="24"/>
          <w:szCs w:val="24"/>
        </w:rPr>
        <w:t>Introduction</w:t>
      </w:r>
      <w:r>
        <w:rPr>
          <w:rFonts w:ascii="Droid Serif" w:cs="Droid Serif" w:eastAsia="Droid Serif" w:hAnsi="Droid Serif"/>
          <w:w w:val="100"/>
          <w:sz w:val="24"/>
          <w:szCs w:val="24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center"/>
        <w:spacing w:before="3"/>
        <w:ind w:left="3530" w:right="3243"/>
      </w:pPr>
      <w:r>
        <w:pict>
          <v:group coordorigin="4052,109" coordsize="150,164" style="position:absolute;margin-left:202.585pt;margin-top:5.47276pt;width:7.51187pt;height:8.20815pt;mso-position-horizontal-relative:page;mso-position-vertical-relative:paragraph;z-index:-1042">
            <v:shape coordorigin="4052,109" coordsize="150,164" fillcolor="#F5626A" filled="t" path="m4052,271l4052,270,4052,268,4080,192,4052,115,4052,113,4052,112,4053,111,4055,110,4056,109,4058,110,4200,188,4201,189,4202,190,4202,193,4201,194,4200,195,4058,273,4056,274,4055,274,4053,272,4052,271xe" stroked="f" style="position:absolute;left:4052;top:109;width:150;height:164">
              <v:path arrowok="t"/>
              <v:fill/>
            </v:shape>
            <w10:wrap type="none"/>
          </v:group>
        </w:pict>
      </w:r>
      <w:r>
        <w:rPr>
          <w:rFonts w:ascii="Droid Serif" w:cs="Droid Serif" w:eastAsia="Droid Serif" w:hAnsi="Droid Serif"/>
          <w:b/>
          <w:w w:val="101"/>
          <w:sz w:val="24"/>
          <w:szCs w:val="24"/>
        </w:rPr>
        <w:t>1.2</w:t>
      </w:r>
      <w:r>
        <w:rPr>
          <w:rFonts w:ascii="Droid Serif" w:cs="Droid Serif" w:eastAsia="Droid Serif" w:hAnsi="Droid Serif"/>
          <w:b/>
          <w:w w:val="100"/>
          <w:sz w:val="24"/>
          <w:szCs w:val="24"/>
        </w:rPr>
        <w:t> </w:t>
      </w:r>
      <w:r>
        <w:rPr>
          <w:rFonts w:ascii="Droid Serif" w:cs="Droid Serif" w:eastAsia="Droid Serif" w:hAnsi="Droid Serif"/>
          <w:w w:val="101"/>
          <w:sz w:val="24"/>
          <w:szCs w:val="24"/>
        </w:rPr>
        <w:t>System</w:t>
      </w:r>
      <w:r>
        <w:rPr>
          <w:rFonts w:ascii="Droid Serif" w:cs="Droid Serif" w:eastAsia="Droid Serif" w:hAnsi="Droid Serif"/>
          <w:w w:val="100"/>
          <w:sz w:val="24"/>
          <w:szCs w:val="24"/>
        </w:rPr>
        <w:t> </w:t>
      </w:r>
      <w:r>
        <w:rPr>
          <w:rFonts w:ascii="Droid Serif" w:cs="Droid Serif" w:eastAsia="Droid Serif" w:hAnsi="Droid Serif"/>
          <w:w w:val="101"/>
          <w:sz w:val="24"/>
          <w:szCs w:val="24"/>
        </w:rPr>
        <w:t>Requirements</w:t>
      </w:r>
      <w:r>
        <w:rPr>
          <w:rFonts w:ascii="Droid Serif" w:cs="Droid Serif" w:eastAsia="Droid Serif" w:hAnsi="Droid Serif"/>
          <w:w w:val="100"/>
          <w:sz w:val="24"/>
          <w:szCs w:val="24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center"/>
        <w:spacing w:before="3"/>
        <w:ind w:left="3972" w:right="2335"/>
      </w:pPr>
      <w:r>
        <w:pict>
          <v:group coordorigin="4564,88" coordsize="150,164" style="position:absolute;margin-left:228.203pt;margin-top:4.37729pt;width:7.51187pt;height:8.20815pt;mso-position-horizontal-relative:page;mso-position-vertical-relative:paragraph;z-index:-1041">
            <v:shape coordorigin="4564,88" coordsize="150,164" fillcolor="#F78653" filled="t" path="m4564,249l4564,248,4565,246,4592,170,4565,93,4564,91,4564,90,4566,89,4567,88,4569,88,4570,88,4712,166,4714,167,4714,168,4714,171,4714,172,4712,173,4570,251,4569,252,4567,252,4566,251,4564,249xe" stroked="f" style="position:absolute;left:4564;top:88;width:150;height:164">
              <v:path arrowok="t"/>
              <v:fill/>
            </v:shape>
            <w10:wrap type="none"/>
          </v:group>
        </w:pict>
      </w:r>
      <w:r>
        <w:rPr>
          <w:rFonts w:ascii="Droid Serif" w:cs="Droid Serif" w:eastAsia="Droid Serif" w:hAnsi="Droid Serif"/>
          <w:b/>
          <w:w w:val="101"/>
          <w:sz w:val="24"/>
          <w:szCs w:val="24"/>
        </w:rPr>
        <w:t>1.2.1</w:t>
      </w:r>
      <w:r>
        <w:rPr>
          <w:rFonts w:ascii="Droid Serif" w:cs="Droid Serif" w:eastAsia="Droid Serif" w:hAnsi="Droid Serif"/>
          <w:b/>
          <w:w w:val="100"/>
          <w:sz w:val="24"/>
          <w:szCs w:val="24"/>
        </w:rPr>
        <w:t> </w:t>
      </w:r>
      <w:r>
        <w:rPr>
          <w:rFonts w:ascii="Droid Serif" w:cs="Droid Serif" w:eastAsia="Droid Serif" w:hAnsi="Droid Serif"/>
          <w:w w:val="101"/>
          <w:sz w:val="24"/>
          <w:szCs w:val="24"/>
        </w:rPr>
        <w:t>Hardware</w:t>
      </w:r>
      <w:r>
        <w:rPr>
          <w:rFonts w:ascii="Droid Serif" w:cs="Droid Serif" w:eastAsia="Droid Serif" w:hAnsi="Droid Serif"/>
          <w:w w:val="100"/>
          <w:sz w:val="24"/>
          <w:szCs w:val="24"/>
        </w:rPr>
        <w:t> </w:t>
      </w:r>
      <w:r>
        <w:rPr>
          <w:rFonts w:ascii="Droid Serif" w:cs="Droid Serif" w:eastAsia="Droid Serif" w:hAnsi="Droid Serif"/>
          <w:w w:val="101"/>
          <w:sz w:val="24"/>
          <w:szCs w:val="24"/>
        </w:rPr>
        <w:t>Specifications</w:t>
      </w:r>
      <w:r>
        <w:rPr>
          <w:rFonts w:ascii="Droid Serif" w:cs="Droid Serif" w:eastAsia="Droid Serif" w:hAnsi="Droid Serif"/>
          <w:w w:val="100"/>
          <w:sz w:val="24"/>
          <w:szCs w:val="24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left"/>
        <w:spacing w:before="3"/>
        <w:ind w:left="4010"/>
      </w:pPr>
      <w:r>
        <w:pict>
          <v:group coordorigin="4564,75" coordsize="150,164" style="position:absolute;margin-left:228.203pt;margin-top:3.76838pt;width:7.51187pt;height:8.20815pt;mso-position-horizontal-relative:page;mso-position-vertical-relative:paragraph;z-index:-1040">
            <v:shape coordorigin="4564,75" coordsize="150,164" fillcolor="#F78653" filled="t" path="m4564,237l4564,236,4565,234,4592,157,4565,81,4564,79,4564,78,4566,77,4567,75,4569,75,4570,76,4712,154,4714,155,4714,156,4714,159,4714,160,4712,161,4570,239,4569,240,4567,239,4566,238,4564,237xe" stroked="f" style="position:absolute;left:4564;top:75;width:150;height:164">
              <v:path arrowok="t"/>
              <v:fill/>
            </v:shape>
            <w10:wrap type="none"/>
          </v:group>
        </w:pict>
      </w:r>
      <w:r>
        <w:rPr>
          <w:rFonts w:ascii="Droid Serif" w:cs="Droid Serif" w:eastAsia="Droid Serif" w:hAnsi="Droid Serif"/>
          <w:b/>
          <w:w w:val="101"/>
          <w:sz w:val="24"/>
          <w:szCs w:val="24"/>
        </w:rPr>
        <w:t>1.2.2</w:t>
      </w:r>
      <w:r>
        <w:rPr>
          <w:rFonts w:ascii="Droid Serif" w:cs="Droid Serif" w:eastAsia="Droid Serif" w:hAnsi="Droid Serif"/>
          <w:b/>
          <w:w w:val="100"/>
          <w:sz w:val="24"/>
          <w:szCs w:val="24"/>
        </w:rPr>
        <w:t> </w:t>
      </w:r>
      <w:r>
        <w:rPr>
          <w:rFonts w:ascii="Droid Serif" w:cs="Droid Serif" w:eastAsia="Droid Serif" w:hAnsi="Droid Serif"/>
          <w:w w:val="101"/>
          <w:sz w:val="24"/>
          <w:szCs w:val="24"/>
        </w:rPr>
        <w:t>Software</w:t>
      </w:r>
      <w:r>
        <w:rPr>
          <w:rFonts w:ascii="Droid Serif" w:cs="Droid Serif" w:eastAsia="Droid Serif" w:hAnsi="Droid Serif"/>
          <w:w w:val="100"/>
          <w:sz w:val="24"/>
          <w:szCs w:val="24"/>
        </w:rPr>
        <w:t> </w:t>
      </w:r>
      <w:r>
        <w:rPr>
          <w:rFonts w:ascii="Droid Serif" w:cs="Droid Serif" w:eastAsia="Droid Serif" w:hAnsi="Droid Serif"/>
          <w:w w:val="101"/>
          <w:sz w:val="24"/>
          <w:szCs w:val="24"/>
        </w:rPr>
        <w:t>Specifications</w:t>
      </w:r>
      <w:r>
        <w:rPr>
          <w:rFonts w:ascii="Droid Serif" w:cs="Droid Serif" w:eastAsia="Droid Serif" w:hAnsi="Droid Serif"/>
          <w:w w:val="100"/>
          <w:sz w:val="24"/>
          <w:szCs w:val="24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center"/>
        <w:spacing w:before="3"/>
        <w:ind w:left="3530" w:right="4467"/>
      </w:pPr>
      <w:r>
        <w:pict>
          <v:group coordorigin="4052,102" coordsize="150,164" style="position:absolute;margin-left:202.585pt;margin-top:5.1137pt;width:7.51187pt;height:8.20815pt;mso-position-horizontal-relative:page;mso-position-vertical-relative:paragraph;z-index:-1039">
            <v:shape coordorigin="4052,102" coordsize="150,164" fillcolor="#F5626A" filled="t" path="m4052,264l4052,263,4052,261,4080,184,4052,108,4052,106,4052,105,4053,103,4055,102,4056,102,4058,103,4200,181,4201,182,4202,183,4202,186,4201,187,4200,188,4058,266,4056,266,4055,266,4053,265,4052,264xe" stroked="f" style="position:absolute;left:4052;top:102;width:150;height:164">
              <v:path arrowok="t"/>
              <v:fill/>
            </v:shape>
            <w10:wrap type="none"/>
          </v:group>
        </w:pict>
      </w:r>
      <w:r>
        <w:rPr>
          <w:rFonts w:ascii="Droid Serif" w:cs="Droid Serif" w:eastAsia="Droid Serif" w:hAnsi="Droid Serif"/>
          <w:b/>
          <w:w w:val="101"/>
          <w:sz w:val="24"/>
          <w:szCs w:val="24"/>
        </w:rPr>
        <w:t>1.3</w:t>
      </w:r>
      <w:r>
        <w:rPr>
          <w:rFonts w:ascii="Droid Serif" w:cs="Droid Serif" w:eastAsia="Droid Serif" w:hAnsi="Droid Serif"/>
          <w:b/>
          <w:w w:val="100"/>
          <w:sz w:val="24"/>
          <w:szCs w:val="24"/>
        </w:rPr>
        <w:t> </w:t>
      </w:r>
      <w:r>
        <w:rPr>
          <w:rFonts w:ascii="Droid Serif" w:cs="Droid Serif" w:eastAsia="Droid Serif" w:hAnsi="Droid Serif"/>
          <w:w w:val="101"/>
          <w:sz w:val="24"/>
          <w:szCs w:val="24"/>
        </w:rPr>
        <w:t>Installation</w:t>
      </w:r>
      <w:r>
        <w:rPr>
          <w:rFonts w:ascii="Droid Serif" w:cs="Droid Serif" w:eastAsia="Droid Serif" w:hAnsi="Droid Serif"/>
          <w:w w:val="100"/>
          <w:sz w:val="24"/>
          <w:szCs w:val="24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left"/>
        <w:spacing w:before="3"/>
        <w:ind w:left="3126"/>
      </w:pPr>
      <w:r>
        <w:pict>
          <v:group coordorigin="3632,99" coordsize="150,164" style="position:absolute;margin-left:181.595pt;margin-top:4.96135pt;width:7.51187pt;height:8.20815pt;mso-position-horizontal-relative:page;mso-position-vertical-relative:paragraph;z-index:-1044">
            <v:shape coordorigin="3632,99" coordsize="150,164" fillcolor="#D13767" filled="t" path="m3632,261l3632,260,3632,258,3660,181,3632,104,3632,103,3632,101,3634,100,3635,99,3637,99,3638,100,3780,178,3782,179,3782,180,3782,183,3782,184,3780,185,3638,263,3637,263,3635,263,3634,262,3632,261xe" stroked="f" style="position:absolute;left:3632;top:99;width:150;height:164">
              <v:path arrowok="t"/>
              <v:fill/>
            </v:shape>
            <w10:wrap type="none"/>
          </v:group>
        </w:pict>
      </w:r>
      <w:r>
        <w:rPr>
          <w:rFonts w:ascii="Droid Serif" w:cs="Droid Serif" w:eastAsia="Droid Serif" w:hAnsi="Droid Serif"/>
          <w:b/>
          <w:w w:val="101"/>
          <w:sz w:val="24"/>
          <w:szCs w:val="24"/>
        </w:rPr>
        <w:t>2.0</w:t>
      </w:r>
      <w:r>
        <w:rPr>
          <w:rFonts w:ascii="Droid Serif" w:cs="Droid Serif" w:eastAsia="Droid Serif" w:hAnsi="Droid Serif"/>
          <w:b/>
          <w:w w:val="100"/>
          <w:sz w:val="24"/>
          <w:szCs w:val="24"/>
        </w:rPr>
        <w:t> </w:t>
      </w:r>
      <w:r>
        <w:rPr>
          <w:rFonts w:ascii="Droid Serif" w:cs="Droid Serif" w:eastAsia="Droid Serif" w:hAnsi="Droid Serif"/>
          <w:w w:val="101"/>
          <w:sz w:val="24"/>
          <w:szCs w:val="24"/>
        </w:rPr>
        <w:t>Using</w:t>
      </w:r>
      <w:r>
        <w:rPr>
          <w:rFonts w:ascii="Droid Serif" w:cs="Droid Serif" w:eastAsia="Droid Serif" w:hAnsi="Droid Serif"/>
          <w:w w:val="100"/>
          <w:sz w:val="24"/>
          <w:szCs w:val="24"/>
        </w:rPr>
        <w:t> </w:t>
      </w:r>
      <w:r>
        <w:rPr>
          <w:rFonts w:ascii="Droid Serif" w:cs="Droid Serif" w:eastAsia="Droid Serif" w:hAnsi="Droid Serif"/>
          <w:w w:val="101"/>
          <w:sz w:val="24"/>
          <w:szCs w:val="24"/>
        </w:rPr>
        <w:t>the</w:t>
      </w:r>
      <w:r>
        <w:rPr>
          <w:rFonts w:ascii="Droid Serif" w:cs="Droid Serif" w:eastAsia="Droid Serif" w:hAnsi="Droid Serif"/>
          <w:w w:val="100"/>
          <w:sz w:val="24"/>
          <w:szCs w:val="24"/>
        </w:rPr>
        <w:t> </w:t>
      </w:r>
      <w:r>
        <w:rPr>
          <w:rFonts w:ascii="Droid Serif" w:cs="Droid Serif" w:eastAsia="Droid Serif" w:hAnsi="Droid Serif"/>
          <w:w w:val="101"/>
          <w:sz w:val="24"/>
          <w:szCs w:val="24"/>
        </w:rPr>
        <w:t>System</w:t>
      </w:r>
      <w:r>
        <w:rPr>
          <w:rFonts w:ascii="Droid Serif" w:cs="Droid Serif" w:eastAsia="Droid Serif" w:hAnsi="Droid Serif"/>
          <w:w w:val="100"/>
          <w:sz w:val="24"/>
          <w:szCs w:val="24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center"/>
        <w:spacing w:before="3"/>
        <w:ind w:left="3530" w:right="3615"/>
      </w:pPr>
      <w:r>
        <w:pict>
          <v:group coordorigin="4052,107" coordsize="150,164" style="position:absolute;margin-left:202.585pt;margin-top:5.35229pt;width:7.51187pt;height:8.20815pt;mso-position-horizontal-relative:page;mso-position-vertical-relative:paragraph;z-index:-1048">
            <v:shape coordorigin="4052,107" coordsize="150,164" fillcolor="#F5626A" filled="t" path="m4052,269l4052,268,4052,266,4080,189,4052,112,4052,111,4052,109,4053,108,4055,107,4056,107,4058,108,4200,186,4201,187,4202,188,4202,191,4201,192,4200,192,4058,270,4056,271,4055,271,4053,270,4052,269xe" stroked="f" style="position:absolute;left:4052;top:107;width:150;height:164">
              <v:path arrowok="t"/>
              <v:fill/>
            </v:shape>
            <w10:wrap type="none"/>
          </v:group>
        </w:pict>
      </w:r>
      <w:r>
        <w:rPr>
          <w:rFonts w:ascii="Droid Serif" w:cs="Droid Serif" w:eastAsia="Droid Serif" w:hAnsi="Droid Serif"/>
          <w:b/>
          <w:w w:val="101"/>
          <w:sz w:val="24"/>
          <w:szCs w:val="24"/>
        </w:rPr>
        <w:t>2.1</w:t>
      </w:r>
      <w:r>
        <w:rPr>
          <w:rFonts w:ascii="Droid Serif" w:cs="Droid Serif" w:eastAsia="Droid Serif" w:hAnsi="Droid Serif"/>
          <w:b/>
          <w:w w:val="100"/>
          <w:sz w:val="24"/>
          <w:szCs w:val="24"/>
        </w:rPr>
        <w:t> </w:t>
      </w:r>
      <w:r>
        <w:rPr>
          <w:rFonts w:ascii="Droid Serif" w:cs="Droid Serif" w:eastAsia="Droid Serif" w:hAnsi="Droid Serif"/>
          <w:w w:val="101"/>
          <w:sz w:val="24"/>
          <w:szCs w:val="24"/>
        </w:rPr>
        <w:t>Mobile</w:t>
      </w:r>
      <w:r>
        <w:rPr>
          <w:rFonts w:ascii="Droid Serif" w:cs="Droid Serif" w:eastAsia="Droid Serif" w:hAnsi="Droid Serif"/>
          <w:w w:val="100"/>
          <w:sz w:val="24"/>
          <w:szCs w:val="24"/>
        </w:rPr>
        <w:t> </w:t>
      </w:r>
      <w:r>
        <w:rPr>
          <w:rFonts w:ascii="Droid Serif" w:cs="Droid Serif" w:eastAsia="Droid Serif" w:hAnsi="Droid Serif"/>
          <w:w w:val="101"/>
          <w:sz w:val="24"/>
          <w:szCs w:val="24"/>
        </w:rPr>
        <w:t>Application</w:t>
      </w:r>
      <w:r>
        <w:rPr>
          <w:rFonts w:ascii="Droid Serif" w:cs="Droid Serif" w:eastAsia="Droid Serif" w:hAnsi="Droid Serif"/>
          <w:w w:val="100"/>
          <w:sz w:val="24"/>
          <w:szCs w:val="24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center"/>
        <w:spacing w:before="3"/>
        <w:ind w:left="3530" w:right="3880"/>
      </w:pPr>
      <w:r>
        <w:pict>
          <v:group coordorigin="4052,98" coordsize="150,164" style="position:absolute;margin-left:202.585pt;margin-top:4.90839pt;width:7.51187pt;height:8.20815pt;mso-position-horizontal-relative:page;mso-position-vertical-relative:paragraph;z-index:-1047">
            <v:shape coordorigin="4052,98" coordsize="150,164" fillcolor="#F5626A" filled="t" path="m4052,260l4052,259,4052,257,4080,180,4052,103,4052,102,4052,100,4053,99,4055,98,4056,98,4058,99,4200,177,4201,178,4202,179,4202,182,4201,183,4200,183,4058,261,4056,262,4055,262,4053,261,4052,260xe" stroked="f" style="position:absolute;left:4052;top:98;width:150;height:164">
              <v:path arrowok="t"/>
              <v:fill/>
            </v:shape>
            <w10:wrap type="none"/>
          </v:group>
        </w:pict>
      </w:r>
      <w:r>
        <w:rPr>
          <w:rFonts w:ascii="Droid Serif" w:cs="Droid Serif" w:eastAsia="Droid Serif" w:hAnsi="Droid Serif"/>
          <w:b/>
          <w:w w:val="101"/>
          <w:sz w:val="24"/>
          <w:szCs w:val="24"/>
        </w:rPr>
        <w:t>2.2</w:t>
      </w:r>
      <w:r>
        <w:rPr>
          <w:rFonts w:ascii="Droid Serif" w:cs="Droid Serif" w:eastAsia="Droid Serif" w:hAnsi="Droid Serif"/>
          <w:b/>
          <w:w w:val="100"/>
          <w:sz w:val="24"/>
          <w:szCs w:val="24"/>
        </w:rPr>
        <w:t> </w:t>
      </w:r>
      <w:r>
        <w:rPr>
          <w:rFonts w:ascii="Droid Serif" w:cs="Droid Serif" w:eastAsia="Droid Serif" w:hAnsi="Droid Serif"/>
          <w:w w:val="101"/>
          <w:sz w:val="24"/>
          <w:szCs w:val="24"/>
        </w:rPr>
        <w:t>Web</w:t>
      </w:r>
      <w:r>
        <w:rPr>
          <w:rFonts w:ascii="Droid Serif" w:cs="Droid Serif" w:eastAsia="Droid Serif" w:hAnsi="Droid Serif"/>
          <w:w w:val="100"/>
          <w:sz w:val="24"/>
          <w:szCs w:val="24"/>
        </w:rPr>
        <w:t> </w:t>
      </w:r>
      <w:r>
        <w:rPr>
          <w:rFonts w:ascii="Droid Serif" w:cs="Droid Serif" w:eastAsia="Droid Serif" w:hAnsi="Droid Serif"/>
          <w:w w:val="101"/>
          <w:sz w:val="24"/>
          <w:szCs w:val="24"/>
        </w:rPr>
        <w:t>Application</w:t>
      </w:r>
      <w:r>
        <w:rPr>
          <w:rFonts w:ascii="Droid Serif" w:cs="Droid Serif" w:eastAsia="Droid Serif" w:hAnsi="Droid Serif"/>
          <w:w w:val="100"/>
          <w:sz w:val="24"/>
          <w:szCs w:val="24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center"/>
        <w:spacing w:before="3"/>
        <w:ind w:left="3530" w:right="3857"/>
      </w:pPr>
      <w:r>
        <w:pict>
          <v:group coordorigin="4052,118" coordsize="150,164" style="position:absolute;margin-left:202.585pt;margin-top:5.91245pt;width:7.51187pt;height:8.20815pt;mso-position-horizontal-relative:page;mso-position-vertical-relative:paragraph;z-index:-1046">
            <v:shape coordorigin="4052,118" coordsize="150,164" fillcolor="#F5626A" filled="t" path="m4052,280l4052,279,4052,277,4080,200,4052,123,4052,122,4052,121,4053,119,4055,118,4056,118,4058,119,4200,197,4201,198,4202,199,4202,202,4201,203,4200,204,4058,282,4056,282,4055,282,4053,281,4052,280xe" stroked="f" style="position:absolute;left:4052;top:118;width:150;height:164">
              <v:path arrowok="t"/>
              <v:fill/>
            </v:shape>
            <w10:wrap type="none"/>
          </v:group>
        </w:pict>
      </w:r>
      <w:r>
        <w:rPr>
          <w:rFonts w:ascii="Droid Serif" w:cs="Droid Serif" w:eastAsia="Droid Serif" w:hAnsi="Droid Serif"/>
          <w:b/>
          <w:w w:val="101"/>
          <w:sz w:val="24"/>
          <w:szCs w:val="24"/>
        </w:rPr>
        <w:t>2.3</w:t>
      </w:r>
      <w:r>
        <w:rPr>
          <w:rFonts w:ascii="Droid Serif" w:cs="Droid Serif" w:eastAsia="Droid Serif" w:hAnsi="Droid Serif"/>
          <w:b/>
          <w:w w:val="100"/>
          <w:sz w:val="24"/>
          <w:szCs w:val="24"/>
        </w:rPr>
        <w:t> </w:t>
      </w:r>
      <w:r>
        <w:rPr>
          <w:rFonts w:ascii="Droid Serif" w:cs="Droid Serif" w:eastAsia="Droid Serif" w:hAnsi="Droid Serif"/>
          <w:w w:val="101"/>
          <w:sz w:val="24"/>
          <w:szCs w:val="24"/>
        </w:rPr>
        <w:t>Troubleshooting</w:t>
      </w:r>
      <w:r>
        <w:rPr>
          <w:rFonts w:ascii="Droid Serif" w:cs="Droid Serif" w:eastAsia="Droid Serif" w:hAnsi="Droid Serif"/>
          <w:w w:val="100"/>
          <w:sz w:val="24"/>
          <w:szCs w:val="24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left"/>
        <w:spacing w:before="3"/>
        <w:ind w:left="3568"/>
      </w:pPr>
      <w:r>
        <w:pict>
          <v:group coordorigin="4052,138" coordsize="150,164" style="position:absolute;margin-left:202.585pt;margin-top:6.90128pt;width:7.51187pt;height:8.20815pt;mso-position-horizontal-relative:page;mso-position-vertical-relative:paragraph;z-index:-1045">
            <v:shape coordorigin="4052,138" coordsize="150,164" fillcolor="#F5626A" filled="t" path="m4052,300l4052,299,4052,297,4080,220,4052,143,4052,142,4052,140,4053,139,4055,138,4056,138,4058,139,4200,217,4201,218,4202,219,4202,222,4201,223,4200,223,4058,301,4056,302,4055,302,4053,301,4052,300xe" stroked="f" style="position:absolute;left:4052;top:138;width:150;height:164">
              <v:path arrowok="t"/>
              <v:fill/>
            </v:shape>
            <w10:wrap type="none"/>
          </v:group>
        </w:pict>
      </w:r>
      <w:r>
        <w:rPr>
          <w:rFonts w:ascii="Droid Serif" w:cs="Droid Serif" w:eastAsia="Droid Serif" w:hAnsi="Droid Serif"/>
          <w:b/>
          <w:w w:val="101"/>
          <w:sz w:val="24"/>
          <w:szCs w:val="24"/>
        </w:rPr>
        <w:t>2.4</w:t>
      </w:r>
      <w:r>
        <w:rPr>
          <w:rFonts w:ascii="Droid Serif" w:cs="Droid Serif" w:eastAsia="Droid Serif" w:hAnsi="Droid Serif"/>
          <w:b/>
          <w:w w:val="100"/>
          <w:sz w:val="24"/>
          <w:szCs w:val="24"/>
        </w:rPr>
        <w:t> </w:t>
      </w:r>
      <w:r>
        <w:rPr>
          <w:rFonts w:ascii="Droid Serif" w:cs="Droid Serif" w:eastAsia="Droid Serif" w:hAnsi="Droid Serif"/>
          <w:w w:val="101"/>
          <w:sz w:val="24"/>
          <w:szCs w:val="24"/>
        </w:rPr>
        <w:t>FAQs</w:t>
      </w:r>
      <w:r>
        <w:rPr>
          <w:rFonts w:ascii="Droid Serif" w:cs="Droid Serif" w:eastAsia="Droid Serif" w:hAnsi="Droid Serif"/>
          <w:w w:val="100"/>
          <w:sz w:val="24"/>
          <w:szCs w:val="24"/>
        </w:rPr>
        <w:t> </w:t>
      </w:r>
      <w:r>
        <w:rPr>
          <w:rFonts w:ascii="Droid Serif" w:cs="Droid Serif" w:eastAsia="Droid Serif" w:hAnsi="Droid Serif"/>
          <w:w w:val="101"/>
          <w:sz w:val="24"/>
          <w:szCs w:val="24"/>
        </w:rPr>
        <w:t>(Frequently</w:t>
      </w:r>
      <w:r>
        <w:rPr>
          <w:rFonts w:ascii="Droid Serif" w:cs="Droid Serif" w:eastAsia="Droid Serif" w:hAnsi="Droid Serif"/>
          <w:w w:val="100"/>
          <w:sz w:val="24"/>
          <w:szCs w:val="24"/>
        </w:rPr>
        <w:t> </w:t>
      </w:r>
      <w:r>
        <w:rPr>
          <w:rFonts w:ascii="Droid Serif" w:cs="Droid Serif" w:eastAsia="Droid Serif" w:hAnsi="Droid Serif"/>
          <w:w w:val="101"/>
          <w:sz w:val="24"/>
          <w:szCs w:val="24"/>
        </w:rPr>
        <w:t>Asked</w:t>
      </w:r>
      <w:r>
        <w:rPr>
          <w:rFonts w:ascii="Droid Serif" w:cs="Droid Serif" w:eastAsia="Droid Serif" w:hAnsi="Droid Serif"/>
          <w:w w:val="100"/>
          <w:sz w:val="24"/>
          <w:szCs w:val="24"/>
        </w:rPr>
        <w:t> </w:t>
      </w:r>
      <w:r>
        <w:rPr>
          <w:rFonts w:ascii="Droid Serif" w:cs="Droid Serif" w:eastAsia="Droid Serif" w:hAnsi="Droid Serif"/>
          <w:w w:val="101"/>
          <w:sz w:val="24"/>
          <w:szCs w:val="24"/>
        </w:rPr>
        <w:t>Questions)</w:t>
      </w:r>
      <w:r>
        <w:rPr>
          <w:rFonts w:ascii="Droid Serif" w:cs="Droid Serif" w:eastAsia="Droid Serif" w:hAnsi="Droid Serif"/>
          <w:w w:val="100"/>
          <w:sz w:val="24"/>
          <w:szCs w:val="24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left"/>
        <w:spacing w:before="3" w:line="300" w:lineRule="exact"/>
        <w:ind w:left="3126"/>
      </w:pPr>
      <w:r>
        <w:pict>
          <v:group coordorigin="3632,97" coordsize="150,164" style="position:absolute;margin-left:181.595pt;margin-top:4.86385pt;width:7.51187pt;height:8.20815pt;mso-position-horizontal-relative:page;mso-position-vertical-relative:paragraph;z-index:-1043">
            <v:shape coordorigin="3632,97" coordsize="150,164" fillcolor="#D13767" filled="t" path="m3632,259l3632,258,3632,256,3660,179,3632,103,3632,101,3632,100,3634,98,3635,97,3637,97,3638,98,3780,176,3782,177,3782,178,3782,181,3782,182,3780,183,3638,261,3637,261,3635,261,3634,260,3632,259xe" stroked="f" style="position:absolute;left:3632;top:97;width:150;height:164">
              <v:path arrowok="t"/>
              <v:fill/>
            </v:shape>
            <w10:wrap type="none"/>
          </v:group>
        </w:pict>
      </w:r>
      <w:r>
        <w:rPr>
          <w:rFonts w:ascii="Droid Serif" w:cs="Droid Serif" w:eastAsia="Droid Serif" w:hAnsi="Droid Serif"/>
          <w:b/>
          <w:w w:val="101"/>
          <w:position w:val="-1"/>
          <w:sz w:val="24"/>
          <w:szCs w:val="24"/>
        </w:rPr>
        <w:t>3.0</w:t>
      </w:r>
      <w:r>
        <w:rPr>
          <w:rFonts w:ascii="Droid Serif" w:cs="Droid Serif" w:eastAsia="Droid Serif" w:hAnsi="Droid Serif"/>
          <w:b/>
          <w:w w:val="100"/>
          <w:position w:val="-1"/>
          <w:sz w:val="24"/>
          <w:szCs w:val="24"/>
        </w:rPr>
        <w:t> </w:t>
      </w:r>
      <w:r>
        <w:rPr>
          <w:rFonts w:ascii="Droid Serif" w:cs="Droid Serif" w:eastAsia="Droid Serif" w:hAnsi="Droid Serif"/>
          <w:w w:val="101"/>
          <w:position w:val="-1"/>
          <w:sz w:val="24"/>
          <w:szCs w:val="24"/>
        </w:rPr>
        <w:t>Contact</w:t>
      </w:r>
      <w:r>
        <w:rPr>
          <w:rFonts w:ascii="Droid Serif" w:cs="Droid Serif" w:eastAsia="Droid Serif" w:hAnsi="Droid Serif"/>
          <w:w w:val="100"/>
          <w:position w:val="-1"/>
          <w:sz w:val="24"/>
          <w:szCs w:val="24"/>
        </w:rPr>
        <w:t> </w:t>
      </w:r>
      <w:r>
        <w:rPr>
          <w:rFonts w:ascii="Droid Serif" w:cs="Droid Serif" w:eastAsia="Droid Serif" w:hAnsi="Droid Serif"/>
          <w:w w:val="101"/>
          <w:position w:val="-1"/>
          <w:sz w:val="24"/>
          <w:szCs w:val="24"/>
        </w:rPr>
        <w:t>Details</w:t>
      </w:r>
      <w:r>
        <w:rPr>
          <w:rFonts w:ascii="Droid Serif" w:cs="Droid Serif" w:eastAsia="Droid Serif" w:hAnsi="Droid Serif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Droid Serif" w:cs="Droid Serif" w:eastAsia="Droid Serif" w:hAnsi="Droid Serif"/>
          <w:sz w:val="28"/>
          <w:szCs w:val="28"/>
        </w:rPr>
        <w:jc w:val="left"/>
        <w:spacing w:line="360" w:lineRule="exact"/>
        <w:ind w:left="112"/>
        <w:sectPr>
          <w:pgSz w:h="15840" w:w="12240"/>
          <w:pgMar w:bottom="280" w:left="780" w:right="1720" w:top="1460"/>
        </w:sectPr>
      </w:pPr>
      <w:r>
        <w:rPr>
          <w:rFonts w:ascii="Droid Serif" w:cs="Droid Serif" w:eastAsia="Droid Serif" w:hAnsi="Droid Serif"/>
          <w:b/>
          <w:color w:val="D13767"/>
          <w:position w:val="1"/>
          <w:sz w:val="28"/>
          <w:szCs w:val="28"/>
        </w:rPr>
        <w:t>2</w:t>
      </w:r>
      <w:r>
        <w:rPr>
          <w:rFonts w:ascii="Droid Serif" w:cs="Droid Serif" w:eastAsia="Droid Serif" w:hAnsi="Droid Serif"/>
          <w:color w:val="000000"/>
          <w:position w:val="0"/>
          <w:sz w:val="28"/>
          <w:szCs w:val="28"/>
        </w:rPr>
      </w:r>
    </w:p>
    <w:p>
      <w:pPr>
        <w:rPr>
          <w:sz w:val="13"/>
          <w:szCs w:val="13"/>
        </w:rPr>
        <w:jc w:val="left"/>
        <w:spacing w:before="8" w:line="120" w:lineRule="exact"/>
      </w:pPr>
      <w:r>
        <w:pict>
          <v:group coordorigin="10397,0" coordsize="1843,15840" style="position:absolute;margin-left:519.841pt;margin-top:0pt;width:92.1586pt;height:792pt;mso-position-horizontal-relative:page;mso-position-vertical-relative:page;z-index:-1037">
            <v:shape coordorigin="10404,0" coordsize="1836,15835" fillcolor="#D9D9D9" filled="t" path="m12240,0l12240,15836,10404,15836,10404,0,12240,0xe" stroked="f" style="position:absolute;left:10404;top:0;width:1836;height:15835">
              <v:path arrowok="t"/>
              <v:fill/>
            </v:shape>
            <v:shape style="position:absolute;left:11165;top:625;width:450;height:1005" type="#_x0000_t75">
              <v:imagedata o:title="" r:id="rId7"/>
            </v:shape>
            <w10:wrap type="none"/>
          </v:group>
        </w:pict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Droid Serif" w:cs="Droid Serif" w:eastAsia="Droid Serif" w:hAnsi="Droid Serif"/>
          <w:sz w:val="32"/>
          <w:szCs w:val="32"/>
        </w:rPr>
        <w:jc w:val="left"/>
        <w:spacing w:line="400" w:lineRule="exact"/>
        <w:ind w:left="4681"/>
      </w:pPr>
      <w:r>
        <w:pict>
          <v:shape filled="f" stroked="f" style="position:absolute;margin-left:563.829pt;margin-top:84.8797pt;width:10pt;height:51.4564pt;mso-position-horizontal-relative:page;mso-position-vertical-relative:page;z-index:-1036" type="#_x0000_t202">
            <v:textbox inset="0,0,0,0" style="layout-flow:vertical">
              <w:txbxContent>
                <w:p>
                  <w:pPr>
                    <w:rPr>
                      <w:rFonts w:ascii="Tahoma" w:cs="Tahoma" w:eastAsia="Tahoma" w:hAnsi="Tahoma"/>
                      <w:sz w:val="16"/>
                      <w:szCs w:val="16"/>
                    </w:rPr>
                    <w:jc w:val="left"/>
                    <w:spacing w:line="180" w:lineRule="exact"/>
                    <w:ind w:left="20" w:right="-24"/>
                  </w:pPr>
                  <w:r>
                    <w:rPr>
                      <w:rFonts w:ascii="Tahoma" w:cs="Tahoma" w:eastAsia="Tahoma" w:hAnsi="Tahoma"/>
                      <w:color w:val="D13767"/>
                      <w:sz w:val="16"/>
                      <w:szCs w:val="16"/>
                    </w:rPr>
                    <w:t>User Manual</w:t>
                  </w:r>
                  <w:r>
                    <w:rPr>
                      <w:rFonts w:ascii="Tahoma" w:cs="Tahoma" w:eastAsia="Tahoma" w:hAnsi="Tahoma"/>
                      <w:color w:val="0000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Droid Serif" w:cs="Droid Serif" w:eastAsia="Droid Serif" w:hAnsi="Droid Serif"/>
          <w:w w:val="101"/>
          <w:position w:val="1"/>
          <w:sz w:val="32"/>
          <w:szCs w:val="32"/>
        </w:rPr>
        <w:t>1.0</w:t>
      </w:r>
      <w:r>
        <w:rPr>
          <w:rFonts w:ascii="Droid Serif" w:cs="Droid Serif" w:eastAsia="Droid Serif" w:hAnsi="Droid Serif"/>
          <w:w w:val="100"/>
          <w:position w:val="1"/>
          <w:sz w:val="32"/>
          <w:szCs w:val="32"/>
        </w:rPr>
        <w:t> </w:t>
      </w:r>
      <w:r>
        <w:rPr>
          <w:rFonts w:ascii="Droid Serif" w:cs="Droid Serif" w:eastAsia="Droid Serif" w:hAnsi="Droid Serif"/>
          <w:w w:val="101"/>
          <w:position w:val="1"/>
          <w:sz w:val="32"/>
          <w:szCs w:val="32"/>
        </w:rPr>
        <w:t>Getting</w:t>
      </w:r>
      <w:r>
        <w:rPr>
          <w:rFonts w:ascii="Droid Serif" w:cs="Droid Serif" w:eastAsia="Droid Serif" w:hAnsi="Droid Serif"/>
          <w:w w:val="100"/>
          <w:position w:val="1"/>
          <w:sz w:val="32"/>
          <w:szCs w:val="32"/>
        </w:rPr>
        <w:t> </w:t>
      </w:r>
      <w:r>
        <w:rPr>
          <w:rFonts w:ascii="Droid Serif" w:cs="Droid Serif" w:eastAsia="Droid Serif" w:hAnsi="Droid Serif"/>
          <w:w w:val="101"/>
          <w:position w:val="1"/>
          <w:sz w:val="32"/>
          <w:szCs w:val="32"/>
        </w:rPr>
        <w:t>Started</w:t>
      </w:r>
      <w:r>
        <w:rPr>
          <w:rFonts w:ascii="Droid Serif" w:cs="Droid Serif" w:eastAsia="Droid Serif" w:hAnsi="Droid Serif"/>
          <w:w w:val="100"/>
          <w:position w:val="0"/>
          <w:sz w:val="32"/>
          <w:szCs w:val="32"/>
        </w:rPr>
      </w:r>
    </w:p>
    <w:p>
      <w:pPr>
        <w:rPr>
          <w:rFonts w:ascii="Droid Serif" w:cs="Droid Serif" w:eastAsia="Droid Serif" w:hAnsi="Droid Serif"/>
          <w:sz w:val="82"/>
          <w:szCs w:val="82"/>
        </w:rPr>
        <w:jc w:val="left"/>
        <w:spacing w:line="1020" w:lineRule="exact"/>
        <w:ind w:left="1481"/>
      </w:pPr>
      <w:r>
        <w:rPr>
          <w:rFonts w:ascii="Droid Serif" w:cs="Droid Serif" w:eastAsia="Droid Serif" w:hAnsi="Droid Serif"/>
          <w:position w:val="4"/>
          <w:sz w:val="82"/>
          <w:szCs w:val="82"/>
        </w:rPr>
        <w:t>1.1 Introduction</w:t>
      </w:r>
      <w:r>
        <w:rPr>
          <w:rFonts w:ascii="Droid Serif" w:cs="Droid Serif" w:eastAsia="Droid Serif" w:hAnsi="Droid Serif"/>
          <w:position w:val="0"/>
          <w:sz w:val="82"/>
          <w:szCs w:val="82"/>
        </w:rPr>
      </w:r>
    </w:p>
    <w:p>
      <w:pPr>
        <w:rPr>
          <w:sz w:val="15"/>
          <w:szCs w:val="15"/>
        </w:rPr>
        <w:jc w:val="left"/>
        <w:spacing w:before="9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both"/>
        <w:spacing w:line="242" w:lineRule="auto"/>
        <w:ind w:firstLine="62" w:left="102" w:right="2478"/>
      </w:pPr>
      <w:r>
        <w:rPr>
          <w:rFonts w:ascii="Droid Serif" w:cs="Droid Serif" w:eastAsia="Droid Serif" w:hAnsi="Droid Serif"/>
          <w:sz w:val="24"/>
          <w:szCs w:val="24"/>
        </w:rPr>
        <w:t>Derived from the Hiligaynon/Ilonggo word, </w:t>
      </w:r>
      <w:r>
        <w:rPr>
          <w:rFonts w:ascii="Droid Serif" w:cs="Droid Serif" w:eastAsia="Droid Serif" w:hAnsi="Droid Serif"/>
          <w:i/>
          <w:sz w:val="24"/>
          <w:szCs w:val="24"/>
        </w:rPr>
        <w:t>ádto </w:t>
      </w:r>
      <w:r>
        <w:rPr>
          <w:rFonts w:ascii="Droid Serif" w:cs="Droid Serif" w:eastAsia="Droid Serif" w:hAnsi="Droid Serif"/>
          <w:sz w:val="24"/>
          <w:szCs w:val="24"/>
        </w:rPr>
        <w:t>means “it is there”</w:t>
      </w:r>
      <w:r>
        <w:rPr>
          <w:rFonts w:ascii="Droid Serif" w:cs="Droid Serif" w:eastAsia="Droid Serif" w:hAnsi="Droid Serif"/>
          <w:sz w:val="24"/>
          <w:szCs w:val="24"/>
        </w:rPr>
        <w:t> or  in  some  Panay  Island  provinces,  it  also  means  “let’s  go  there”</w:t>
      </w:r>
      <w:r>
        <w:rPr>
          <w:rFonts w:ascii="Droid Serif" w:cs="Droid Serif" w:eastAsia="Droid Serif" w:hAnsi="Droid Serif"/>
          <w:sz w:val="24"/>
          <w:szCs w:val="24"/>
        </w:rPr>
        <w:t> combined with an English term, </w:t>
      </w:r>
      <w:r>
        <w:rPr>
          <w:rFonts w:ascii="Droid Serif" w:cs="Droid Serif" w:eastAsia="Droid Serif" w:hAnsi="Droid Serif"/>
          <w:i/>
          <w:sz w:val="24"/>
          <w:szCs w:val="24"/>
        </w:rPr>
        <w:t>tour </w:t>
      </w:r>
      <w:r>
        <w:rPr>
          <w:rFonts w:ascii="Droid Serif" w:cs="Droid Serif" w:eastAsia="Droid Serif" w:hAnsi="Droid Serif"/>
          <w:sz w:val="24"/>
          <w:szCs w:val="24"/>
        </w:rPr>
        <w:t>means “a journey for pleasure</w:t>
      </w:r>
      <w:r>
        <w:rPr>
          <w:rFonts w:ascii="Droid Serif" w:cs="Droid Serif" w:eastAsia="Droid Serif" w:hAnsi="Droid Serif"/>
          <w:sz w:val="24"/>
          <w:szCs w:val="24"/>
        </w:rPr>
        <w:t> in which several different places are visited.”</w:t>
      </w:r>
    </w:p>
    <w:p>
      <w:pPr>
        <w:rPr>
          <w:sz w:val="12"/>
          <w:szCs w:val="12"/>
        </w:rPr>
        <w:jc w:val="left"/>
        <w:spacing w:before="10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both"/>
        <w:spacing w:line="242" w:lineRule="auto"/>
        <w:ind w:left="102" w:right="2474"/>
      </w:pPr>
      <w:r>
        <w:rPr>
          <w:rFonts w:ascii="Droid Serif" w:cs="Droid Serif" w:eastAsia="Droid Serif" w:hAnsi="Droid Serif"/>
          <w:sz w:val="24"/>
          <w:szCs w:val="24"/>
        </w:rPr>
        <w:t>The  Adtour  mobile  application  guides  tourists  in  Iloilo  City  to</w:t>
      </w:r>
      <w:r>
        <w:rPr>
          <w:rFonts w:ascii="Droid Serif" w:cs="Droid Serif" w:eastAsia="Droid Serif" w:hAnsi="Droid Serif"/>
          <w:sz w:val="24"/>
          <w:szCs w:val="24"/>
        </w:rPr>
        <w:t> notable    tourist    attractions    with    the    aid    of    crowdsourced</w:t>
      </w:r>
      <w:r>
        <w:rPr>
          <w:rFonts w:ascii="Droid Serif" w:cs="Droid Serif" w:eastAsia="Droid Serif" w:hAnsi="Droid Serif"/>
          <w:sz w:val="24"/>
          <w:szCs w:val="24"/>
        </w:rPr>
        <w:t> information  from  other  tourists.  To  make  it  easier  for  tourists  to</w:t>
      </w:r>
      <w:r>
        <w:rPr>
          <w:rFonts w:ascii="Droid Serif" w:cs="Droid Serif" w:eastAsia="Droid Serif" w:hAnsi="Droid Serif"/>
          <w:sz w:val="24"/>
          <w:szCs w:val="24"/>
        </w:rPr>
        <w:t> access at a glance, this crowdsourced information will be classified</w:t>
      </w:r>
      <w:r>
        <w:rPr>
          <w:rFonts w:ascii="Droid Serif" w:cs="Droid Serif" w:eastAsia="Droid Serif" w:hAnsi="Droid Serif"/>
          <w:sz w:val="24"/>
          <w:szCs w:val="24"/>
        </w:rPr>
        <w:t> as positive (green) or negative (red). It also includes a map feature</w:t>
      </w:r>
      <w:r>
        <w:rPr>
          <w:rFonts w:ascii="Droid Serif" w:cs="Droid Serif" w:eastAsia="Droid Serif" w:hAnsi="Droid Serif"/>
          <w:sz w:val="24"/>
          <w:szCs w:val="24"/>
        </w:rPr>
        <w:t> to navigate tourist attractions and determine the nearest attraction</w:t>
      </w:r>
      <w:r>
        <w:rPr>
          <w:rFonts w:ascii="Droid Serif" w:cs="Droid Serif" w:eastAsia="Droid Serif" w:hAnsi="Droid Serif"/>
          <w:sz w:val="24"/>
          <w:szCs w:val="24"/>
        </w:rPr>
        <w:t> based on the user’s location with the check-in feature.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="220" w:lineRule="exact"/>
      </w:pPr>
      <w:r>
        <w:rPr>
          <w:sz w:val="22"/>
          <w:szCs w:val="22"/>
        </w:rPr>
      </w:r>
    </w:p>
    <w:p>
      <w:pPr>
        <w:rPr>
          <w:rFonts w:ascii="Droid Serif" w:cs="Droid Serif" w:eastAsia="Droid Serif" w:hAnsi="Droid Serif"/>
          <w:sz w:val="28"/>
          <w:szCs w:val="28"/>
        </w:rPr>
        <w:jc w:val="right"/>
        <w:spacing w:line="360" w:lineRule="exact"/>
        <w:ind w:right="105"/>
        <w:sectPr>
          <w:pgSz w:h="15840" w:w="12240"/>
          <w:pgMar w:bottom="280" w:left="1440" w:right="660" w:top="1460"/>
        </w:sectPr>
      </w:pPr>
      <w:r>
        <w:rPr>
          <w:rFonts w:ascii="Droid Serif" w:cs="Droid Serif" w:eastAsia="Droid Serif" w:hAnsi="Droid Serif"/>
          <w:b/>
          <w:color w:val="D13767"/>
          <w:position w:val="1"/>
          <w:sz w:val="28"/>
          <w:szCs w:val="28"/>
        </w:rPr>
        <w:t>3</w:t>
      </w:r>
      <w:r>
        <w:rPr>
          <w:rFonts w:ascii="Droid Serif" w:cs="Droid Serif" w:eastAsia="Droid Serif" w:hAnsi="Droid Serif"/>
          <w:color w:val="0000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pict>
          <v:shape filled="f" stroked="f" style="position:absolute;margin-left:40.6205pt;margin-top:32.8506pt;width:10pt;height:51.4564pt;mso-position-horizontal-relative:page;mso-position-vertical-relative:page;z-index:-1034" type="#_x0000_t202">
            <v:textbox inset="0,0,0,0" style="layout-flow:vertical;mso-layout-flow-alt:bottom-to-top">
              <w:txbxContent>
                <w:p>
                  <w:pPr>
                    <w:rPr>
                      <w:rFonts w:ascii="Tahoma" w:cs="Tahoma" w:eastAsia="Tahoma" w:hAnsi="Tahoma"/>
                      <w:sz w:val="16"/>
                      <w:szCs w:val="16"/>
                    </w:rPr>
                    <w:jc w:val="left"/>
                    <w:spacing w:line="180" w:lineRule="exact"/>
                    <w:ind w:left="20" w:right="-24"/>
                  </w:pPr>
                  <w:r>
                    <w:rPr>
                      <w:rFonts w:ascii="Tahoma" w:cs="Tahoma" w:eastAsia="Tahoma" w:hAnsi="Tahoma"/>
                      <w:color w:val="D13767"/>
                      <w:sz w:val="16"/>
                      <w:szCs w:val="16"/>
                    </w:rPr>
                    <w:t>User Manual</w:t>
                  </w:r>
                  <w:r>
                    <w:rPr>
                      <w:rFonts w:ascii="Tahoma" w:cs="Tahoma" w:eastAsia="Tahoma" w:hAnsi="Tahoma"/>
                      <w:color w:val="0000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pict>
          <v:group coordorigin="0,0" coordsize="1843,15840" style="position:absolute;margin-left:0pt;margin-top:0pt;width:92.1586pt;height:792pt;mso-position-horizontal-relative:page;mso-position-vertical-relative:page;z-index:-1035">
            <v:shape coordorigin="0,0" coordsize="1836,15835" fillcolor="#D9D9D9" filled="t" path="m1836,0l1836,15836,0,15836,0,0,1836,0xe" stroked="f" style="position:absolute;left:0;top:0;width:1836;height:15835">
              <v:path arrowok="t"/>
              <v:fill/>
            </v:shape>
            <v:shape style="position:absolute;left:674;top:1754;width:450;height:1005" type="#_x0000_t75">
              <v:imagedata o:title="" r:id="rId8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="240" w:lineRule="exact"/>
      </w:pPr>
      <w:r>
        <w:rPr>
          <w:sz w:val="24"/>
          <w:szCs w:val="24"/>
        </w:rPr>
      </w:r>
    </w:p>
    <w:p>
      <w:pPr>
        <w:rPr>
          <w:rFonts w:ascii="Droid Serif" w:cs="Droid Serif" w:eastAsia="Droid Serif" w:hAnsi="Droid Serif"/>
          <w:sz w:val="82"/>
          <w:szCs w:val="82"/>
        </w:rPr>
        <w:jc w:val="left"/>
        <w:spacing w:line="940" w:lineRule="exact"/>
        <w:ind w:left="2129"/>
      </w:pPr>
      <w:r>
        <w:rPr>
          <w:rFonts w:ascii="Droid Serif" w:cs="Droid Serif" w:eastAsia="Droid Serif" w:hAnsi="Droid Serif"/>
          <w:position w:val="5"/>
          <w:sz w:val="82"/>
          <w:szCs w:val="82"/>
        </w:rPr>
        <w:t>1.2. System</w:t>
      </w:r>
      <w:r>
        <w:rPr>
          <w:rFonts w:ascii="Droid Serif" w:cs="Droid Serif" w:eastAsia="Droid Serif" w:hAnsi="Droid Serif"/>
          <w:position w:val="0"/>
          <w:sz w:val="82"/>
          <w:szCs w:val="82"/>
        </w:rPr>
      </w:r>
    </w:p>
    <w:p>
      <w:pPr>
        <w:rPr>
          <w:rFonts w:ascii="Droid Serif" w:cs="Droid Serif" w:eastAsia="Droid Serif" w:hAnsi="Droid Serif"/>
          <w:sz w:val="82"/>
          <w:szCs w:val="82"/>
        </w:rPr>
        <w:jc w:val="left"/>
        <w:spacing w:before="23" w:line="1040" w:lineRule="exact"/>
        <w:ind w:left="2129"/>
      </w:pPr>
      <w:r>
        <w:rPr>
          <w:rFonts w:ascii="Droid Serif" w:cs="Droid Serif" w:eastAsia="Droid Serif" w:hAnsi="Droid Serif"/>
          <w:position w:val="-3"/>
          <w:sz w:val="82"/>
          <w:szCs w:val="82"/>
        </w:rPr>
        <w:t>Requirements</w:t>
      </w:r>
      <w:r>
        <w:rPr>
          <w:rFonts w:ascii="Droid Serif" w:cs="Droid Serif" w:eastAsia="Droid Serif" w:hAnsi="Droid Serif"/>
          <w:position w:val="0"/>
          <w:sz w:val="82"/>
          <w:szCs w:val="82"/>
        </w:rPr>
      </w:r>
    </w:p>
    <w:p>
      <w:pPr>
        <w:rPr>
          <w:sz w:val="17"/>
          <w:szCs w:val="17"/>
        </w:rPr>
        <w:jc w:val="left"/>
        <w:spacing w:before="2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left"/>
        <w:spacing w:line="300" w:lineRule="exact"/>
        <w:ind w:left="2191"/>
      </w:pPr>
      <w:r>
        <w:rPr>
          <w:rFonts w:ascii="Droid Serif" w:cs="Droid Serif" w:eastAsia="Droid Serif" w:hAnsi="Droid Serif"/>
          <w:position w:val="1"/>
          <w:sz w:val="24"/>
          <w:szCs w:val="24"/>
        </w:rPr>
        <w:t>Certain requirements and specifications are necessary for the system to</w:t>
      </w:r>
      <w:r>
        <w:rPr>
          <w:rFonts w:ascii="Droid Serif" w:cs="Droid Serif" w:eastAsia="Droid Serif" w:hAnsi="Droid Serif"/>
          <w:position w:val="0"/>
          <w:sz w:val="24"/>
          <w:szCs w:val="24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left"/>
        <w:spacing w:before="3" w:line="242" w:lineRule="auto"/>
        <w:ind w:left="2129" w:right="200"/>
      </w:pPr>
      <w:r>
        <w:rPr>
          <w:rFonts w:ascii="Droid Serif" w:cs="Droid Serif" w:eastAsia="Droid Serif" w:hAnsi="Droid Serif"/>
          <w:sz w:val="24"/>
          <w:szCs w:val="24"/>
        </w:rPr>
        <w:t>be employed and agreed upon. These specific requirements must be</w:t>
      </w:r>
      <w:r>
        <w:rPr>
          <w:rFonts w:ascii="Droid Serif" w:cs="Droid Serif" w:eastAsia="Droid Serif" w:hAnsi="Droid Serif"/>
          <w:sz w:val="24"/>
          <w:szCs w:val="24"/>
        </w:rPr>
        <w:t> observed to avoid unnecessary effects that may be encountered. In the</w:t>
      </w:r>
      <w:r>
        <w:rPr>
          <w:rFonts w:ascii="Droid Serif" w:cs="Droid Serif" w:eastAsia="Droid Serif" w:hAnsi="Droid Serif"/>
          <w:sz w:val="24"/>
          <w:szCs w:val="24"/>
        </w:rPr>
        <w:t> following sections, the software and hardware specifications are</w:t>
      </w:r>
      <w:r>
        <w:rPr>
          <w:rFonts w:ascii="Droid Serif" w:cs="Droid Serif" w:eastAsia="Droid Serif" w:hAnsi="Droid Serif"/>
          <w:sz w:val="24"/>
          <w:szCs w:val="24"/>
        </w:rPr>
        <w:t> presented.</w:t>
      </w:r>
    </w:p>
    <w:p>
      <w:pPr>
        <w:rPr>
          <w:sz w:val="17"/>
          <w:szCs w:val="17"/>
        </w:rPr>
        <w:jc w:val="left"/>
        <w:spacing w:before="4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Droid Serif" w:cs="Droid Serif" w:eastAsia="Droid Serif" w:hAnsi="Droid Serif"/>
          <w:sz w:val="82"/>
          <w:szCs w:val="82"/>
        </w:rPr>
        <w:jc w:val="left"/>
        <w:ind w:left="2129"/>
      </w:pPr>
      <w:r>
        <w:rPr>
          <w:rFonts w:ascii="Droid Serif" w:cs="Droid Serif" w:eastAsia="Droid Serif" w:hAnsi="Droid Serif"/>
          <w:sz w:val="82"/>
          <w:szCs w:val="82"/>
        </w:rPr>
        <w:t>1.2.1 Hardware</w:t>
      </w:r>
    </w:p>
    <w:p>
      <w:pPr>
        <w:rPr>
          <w:rFonts w:ascii="Droid Serif" w:cs="Droid Serif" w:eastAsia="Droid Serif" w:hAnsi="Droid Serif"/>
          <w:sz w:val="82"/>
          <w:szCs w:val="82"/>
        </w:rPr>
        <w:jc w:val="left"/>
        <w:spacing w:before="23"/>
        <w:ind w:left="2129"/>
      </w:pPr>
      <w:r>
        <w:rPr>
          <w:rFonts w:ascii="Droid Serif" w:cs="Droid Serif" w:eastAsia="Droid Serif" w:hAnsi="Droid Serif"/>
          <w:sz w:val="82"/>
          <w:szCs w:val="82"/>
        </w:rPr>
        <w:t>Specifications</w:t>
      </w:r>
    </w:p>
    <w:p>
      <w:pPr>
        <w:rPr>
          <w:sz w:val="10"/>
          <w:szCs w:val="10"/>
        </w:rPr>
        <w:jc w:val="left"/>
        <w:spacing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left"/>
        <w:spacing w:line="242" w:lineRule="auto"/>
        <w:ind w:firstLine="62" w:left="2129" w:right="239"/>
      </w:pPr>
      <w:r>
        <w:rPr>
          <w:rFonts w:ascii="Droid Serif" w:cs="Droid Serif" w:eastAsia="Droid Serif" w:hAnsi="Droid Serif"/>
          <w:sz w:val="24"/>
          <w:szCs w:val="24"/>
        </w:rPr>
        <w:t>In the hardware necessities, the researchers used and tested the</w:t>
      </w:r>
      <w:r>
        <w:rPr>
          <w:rFonts w:ascii="Droid Serif" w:cs="Droid Serif" w:eastAsia="Droid Serif" w:hAnsi="Droid Serif"/>
          <w:sz w:val="24"/>
          <w:szCs w:val="24"/>
        </w:rPr>
        <w:t> mobile application with an Android 8.1.0 version of the operating</w:t>
      </w:r>
      <w:r>
        <w:rPr>
          <w:rFonts w:ascii="Droid Serif" w:cs="Droid Serif" w:eastAsia="Droid Serif" w:hAnsi="Droid Serif"/>
          <w:sz w:val="24"/>
          <w:szCs w:val="24"/>
        </w:rPr>
        <w:t> system, an Octa-core processor, 3.00GB of RAM, and a 32.0 GB device</w:t>
      </w:r>
      <w:r>
        <w:rPr>
          <w:rFonts w:ascii="Droid Serif" w:cs="Droid Serif" w:eastAsia="Droid Serif" w:hAnsi="Droid Serif"/>
          <w:sz w:val="24"/>
          <w:szCs w:val="24"/>
        </w:rPr>
        <w:t> storage. For system admin, the researchers tested the application on a</w:t>
      </w:r>
      <w:r>
        <w:rPr>
          <w:rFonts w:ascii="Droid Serif" w:cs="Droid Serif" w:eastAsia="Droid Serif" w:hAnsi="Droid Serif"/>
          <w:sz w:val="24"/>
          <w:szCs w:val="24"/>
        </w:rPr>
        <w:t> desktop with Intel(R) Core (™) i5-3230M CPU @ 2.60GHz, 4GB RAM, and</w:t>
      </w:r>
    </w:p>
    <w:p>
      <w:pPr>
        <w:rPr>
          <w:rFonts w:ascii="Droid Serif" w:cs="Droid Serif" w:eastAsia="Droid Serif" w:hAnsi="Droid Serif"/>
          <w:sz w:val="24"/>
          <w:szCs w:val="24"/>
        </w:rPr>
        <w:jc w:val="left"/>
        <w:spacing w:line="300" w:lineRule="exact"/>
        <w:ind w:left="2129"/>
      </w:pPr>
      <w:r>
        <w:rPr>
          <w:rFonts w:ascii="Droid Serif" w:cs="Droid Serif" w:eastAsia="Droid Serif" w:hAnsi="Droid Serif"/>
          <w:position w:val="-1"/>
          <w:sz w:val="24"/>
          <w:szCs w:val="24"/>
        </w:rPr>
        <w:t>64-bit operating system.</w:t>
      </w:r>
      <w:r>
        <w:rPr>
          <w:rFonts w:ascii="Droid Serif" w:cs="Droid Serif" w:eastAsia="Droid Serif" w:hAnsi="Droid Serif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8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Droid Serif" w:cs="Droid Serif" w:eastAsia="Droid Serif" w:hAnsi="Droid Serif"/>
          <w:sz w:val="28"/>
          <w:szCs w:val="28"/>
        </w:rPr>
        <w:jc w:val="left"/>
        <w:spacing w:line="360" w:lineRule="exact"/>
        <w:ind w:left="103"/>
        <w:sectPr>
          <w:pgSz w:h="15840" w:w="12240"/>
          <w:pgMar w:bottom="280" w:left="780" w:right="1140" w:top="1460"/>
        </w:sectPr>
      </w:pPr>
      <w:r>
        <w:rPr>
          <w:rFonts w:ascii="Droid Serif" w:cs="Droid Serif" w:eastAsia="Droid Serif" w:hAnsi="Droid Serif"/>
          <w:b/>
          <w:color w:val="D13767"/>
          <w:position w:val="1"/>
          <w:sz w:val="28"/>
          <w:szCs w:val="28"/>
        </w:rPr>
        <w:t>4</w:t>
      </w:r>
      <w:r>
        <w:rPr>
          <w:rFonts w:ascii="Droid Serif" w:cs="Droid Serif" w:eastAsia="Droid Serif" w:hAnsi="Droid Serif"/>
          <w:color w:val="000000"/>
          <w:position w:val="0"/>
          <w:sz w:val="28"/>
          <w:szCs w:val="28"/>
        </w:rPr>
      </w:r>
    </w:p>
    <w:p>
      <w:pPr>
        <w:rPr>
          <w:rFonts w:ascii="Droid Serif" w:cs="Droid Serif" w:eastAsia="Droid Serif" w:hAnsi="Droid Serif"/>
          <w:sz w:val="82"/>
          <w:szCs w:val="82"/>
        </w:rPr>
        <w:jc w:val="left"/>
        <w:spacing w:line="980" w:lineRule="exact"/>
        <w:ind w:left="2525"/>
      </w:pPr>
      <w:r>
        <w:pict>
          <v:group coordorigin="10397,0" coordsize="1843,15840" style="position:absolute;margin-left:519.841pt;margin-top:0pt;width:92.1586pt;height:792pt;mso-position-horizontal-relative:page;mso-position-vertical-relative:page;z-index:-1033">
            <v:shape coordorigin="10404,0" coordsize="1836,15835" fillcolor="#D9D9D9" filled="t" path="m12240,0l12240,15836,10404,15836,10404,0,12240,0xe" stroked="f" style="position:absolute;left:10404;top:0;width:1836;height:15835">
              <v:path arrowok="t"/>
              <v:fill/>
            </v:shape>
            <v:shape style="position:absolute;left:11165;top:625;width:450;height:1005" type="#_x0000_t75">
              <v:imagedata o:title="" r:id="rId9"/>
            </v:shape>
            <w10:wrap type="none"/>
          </v:group>
        </w:pict>
      </w:r>
      <w:r>
        <w:pict>
          <v:shape filled="f" stroked="f" style="position:absolute;margin-left:563.829pt;margin-top:84.8795pt;width:10pt;height:51.4564pt;mso-position-horizontal-relative:page;mso-position-vertical-relative:page;z-index:-1032" type="#_x0000_t202">
            <v:textbox inset="0,0,0,0" style="layout-flow:vertical">
              <w:txbxContent>
                <w:p>
                  <w:pPr>
                    <w:rPr>
                      <w:rFonts w:ascii="Tahoma" w:cs="Tahoma" w:eastAsia="Tahoma" w:hAnsi="Tahoma"/>
                      <w:sz w:val="16"/>
                      <w:szCs w:val="16"/>
                    </w:rPr>
                    <w:jc w:val="left"/>
                    <w:spacing w:line="180" w:lineRule="exact"/>
                    <w:ind w:left="20" w:right="-24"/>
                  </w:pPr>
                  <w:r>
                    <w:rPr>
                      <w:rFonts w:ascii="Tahoma" w:cs="Tahoma" w:eastAsia="Tahoma" w:hAnsi="Tahoma"/>
                      <w:color w:val="D13767"/>
                      <w:sz w:val="16"/>
                      <w:szCs w:val="16"/>
                    </w:rPr>
                    <w:t>User Manual</w:t>
                  </w:r>
                  <w:r>
                    <w:rPr>
                      <w:rFonts w:ascii="Tahoma" w:cs="Tahoma" w:eastAsia="Tahoma" w:hAnsi="Tahoma"/>
                      <w:color w:val="0000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Droid Serif" w:cs="Droid Serif" w:eastAsia="Droid Serif" w:hAnsi="Droid Serif"/>
          <w:position w:val="4"/>
          <w:sz w:val="82"/>
          <w:szCs w:val="82"/>
        </w:rPr>
        <w:t>1.2.2. Software</w:t>
      </w:r>
      <w:r>
        <w:rPr>
          <w:rFonts w:ascii="Droid Serif" w:cs="Droid Serif" w:eastAsia="Droid Serif" w:hAnsi="Droid Serif"/>
          <w:position w:val="0"/>
          <w:sz w:val="82"/>
          <w:szCs w:val="82"/>
        </w:rPr>
      </w:r>
    </w:p>
    <w:p>
      <w:pPr>
        <w:rPr>
          <w:rFonts w:ascii="Droid Serif" w:cs="Droid Serif" w:eastAsia="Droid Serif" w:hAnsi="Droid Serif"/>
          <w:sz w:val="82"/>
          <w:szCs w:val="82"/>
        </w:rPr>
        <w:jc w:val="left"/>
        <w:spacing w:before="23"/>
        <w:ind w:left="2974"/>
      </w:pPr>
      <w:r>
        <w:rPr>
          <w:rFonts w:ascii="Droid Serif" w:cs="Droid Serif" w:eastAsia="Droid Serif" w:hAnsi="Droid Serif"/>
          <w:sz w:val="82"/>
          <w:szCs w:val="82"/>
        </w:rPr>
        <w:t>Specifications</w:t>
      </w:r>
    </w:p>
    <w:p>
      <w:pPr>
        <w:rPr>
          <w:sz w:val="18"/>
          <w:szCs w:val="18"/>
        </w:rPr>
        <w:jc w:val="left"/>
        <w:spacing w:before="9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Droid Serif" w:cs="Droid Serif" w:eastAsia="Droid Serif" w:hAnsi="Droid Serif"/>
          <w:sz w:val="22"/>
          <w:szCs w:val="22"/>
        </w:rPr>
        <w:jc w:val="both"/>
        <w:ind w:firstLine="87" w:left="117" w:right="1854"/>
      </w:pPr>
      <w:r>
        <w:rPr>
          <w:rFonts w:ascii="Droid Serif" w:cs="Droid Serif" w:eastAsia="Droid Serif" w:hAnsi="Droid Serif"/>
          <w:sz w:val="22"/>
          <w:szCs w:val="22"/>
        </w:rPr>
        <w:t>The  proposed  system  has  certain  software  requirements  that  would  ensure</w:t>
      </w:r>
      <w:r>
        <w:rPr>
          <w:rFonts w:ascii="Droid Serif" w:cs="Droid Serif" w:eastAsia="Droid Serif" w:hAnsi="Droid Serif"/>
          <w:sz w:val="22"/>
          <w:szCs w:val="22"/>
        </w:rPr>
        <w:t> the  systems  accurate  processing  for  it  to  work  properly  and  employ  the</w:t>
      </w:r>
      <w:r>
        <w:rPr>
          <w:rFonts w:ascii="Droid Serif" w:cs="Droid Serif" w:eastAsia="Droid Serif" w:hAnsi="Droid Serif"/>
          <w:sz w:val="22"/>
          <w:szCs w:val="22"/>
        </w:rPr>
        <w:t> systems   functionalities   and   to   be   in   service.   The   software   specifications</w:t>
      </w:r>
      <w:r>
        <w:rPr>
          <w:rFonts w:ascii="Droid Serif" w:cs="Droid Serif" w:eastAsia="Droid Serif" w:hAnsi="Droid Serif"/>
          <w:sz w:val="22"/>
          <w:szCs w:val="22"/>
        </w:rPr>
        <w:t> describe  the  requirements  of  the  developed  system  with  relation  to  the</w:t>
      </w:r>
      <w:r>
        <w:rPr>
          <w:rFonts w:ascii="Droid Serif" w:cs="Droid Serif" w:eastAsia="Droid Serif" w:hAnsi="Droid Serif"/>
          <w:sz w:val="22"/>
          <w:szCs w:val="22"/>
        </w:rPr>
        <w:t> software.</w:t>
      </w:r>
    </w:p>
    <w:p>
      <w:pPr>
        <w:rPr>
          <w:sz w:val="10"/>
          <w:szCs w:val="10"/>
        </w:rPr>
        <w:jc w:val="left"/>
        <w:spacing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Droid Serif" w:cs="Droid Serif" w:eastAsia="Droid Serif" w:hAnsi="Droid Serif"/>
          <w:sz w:val="22"/>
          <w:szCs w:val="22"/>
        </w:rPr>
        <w:jc w:val="both"/>
        <w:ind w:firstLine="117" w:left="117" w:right="1852"/>
      </w:pPr>
      <w:r>
        <w:rPr>
          <w:rFonts w:ascii="Droid Serif" w:cs="Droid Serif" w:eastAsia="Droid Serif" w:hAnsi="Droid Serif"/>
          <w:sz w:val="22"/>
          <w:szCs w:val="22"/>
        </w:rPr>
        <w:t>The  system  was  developed  using  Visual  Studio  Code  version  1.72.0  (user</w:t>
      </w:r>
      <w:r>
        <w:rPr>
          <w:rFonts w:ascii="Droid Serif" w:cs="Droid Serif" w:eastAsia="Droid Serif" w:hAnsi="Droid Serif"/>
          <w:sz w:val="22"/>
          <w:szCs w:val="22"/>
        </w:rPr>
        <w:t> setup) with Dart version v3.50.0, Flutter v3.50.0. The VS Code is a source-code</w:t>
      </w:r>
      <w:r>
        <w:rPr>
          <w:rFonts w:ascii="Droid Serif" w:cs="Droid Serif" w:eastAsia="Droid Serif" w:hAnsi="Droid Serif"/>
          <w:sz w:val="22"/>
          <w:szCs w:val="22"/>
        </w:rPr>
        <w:t> editor  made  by  Microsoft  with  the  Electron  Framework,  for  Windows,  Linux</w:t>
      </w:r>
      <w:r>
        <w:rPr>
          <w:rFonts w:ascii="Droid Serif" w:cs="Droid Serif" w:eastAsia="Droid Serif" w:hAnsi="Droid Serif"/>
          <w:sz w:val="22"/>
          <w:szCs w:val="22"/>
        </w:rPr>
        <w:t> and  macOS.  Features  include  support  for  debugging,  syntax  highlighting,</w:t>
      </w:r>
      <w:r>
        <w:rPr>
          <w:rFonts w:ascii="Droid Serif" w:cs="Droid Serif" w:eastAsia="Droid Serif" w:hAnsi="Droid Serif"/>
          <w:sz w:val="22"/>
          <w:szCs w:val="22"/>
        </w:rPr>
        <w:t> intelligent  code  completion,  snippets,  code  refactoring,  and  embedded  Git.  It</w:t>
      </w:r>
      <w:r>
        <w:rPr>
          <w:rFonts w:ascii="Droid Serif" w:cs="Droid Serif" w:eastAsia="Droid Serif" w:hAnsi="Droid Serif"/>
          <w:sz w:val="22"/>
          <w:szCs w:val="22"/>
        </w:rPr>
        <w:t> helps  the  programmer  write  code,  helps  in  debugging  and  corrects  the  code</w:t>
      </w:r>
      <w:r>
        <w:rPr>
          <w:rFonts w:ascii="Droid Serif" w:cs="Droid Serif" w:eastAsia="Droid Serif" w:hAnsi="Droid Serif"/>
          <w:sz w:val="22"/>
          <w:szCs w:val="22"/>
        </w:rPr>
        <w:t> using the intelli-sense method. In normal terms, it facilitates users to write the</w:t>
      </w:r>
      <w:r>
        <w:rPr>
          <w:rFonts w:ascii="Droid Serif" w:cs="Droid Serif" w:eastAsia="Droid Serif" w:hAnsi="Droid Serif"/>
          <w:sz w:val="22"/>
          <w:szCs w:val="22"/>
        </w:rPr>
        <w:t> code in an easy manner. Its features let the user modify the editor as per the</w:t>
      </w:r>
      <w:r>
        <w:rPr>
          <w:rFonts w:ascii="Droid Serif" w:cs="Droid Serif" w:eastAsia="Droid Serif" w:hAnsi="Droid Serif"/>
          <w:sz w:val="22"/>
          <w:szCs w:val="22"/>
        </w:rPr>
        <w:t> usage,  which  means  the  user  is  able  to  download  the  libraries  from  the</w:t>
      </w:r>
      <w:r>
        <w:rPr>
          <w:rFonts w:ascii="Droid Serif" w:cs="Droid Serif" w:eastAsia="Droid Serif" w:hAnsi="Droid Serif"/>
          <w:sz w:val="22"/>
          <w:szCs w:val="22"/>
        </w:rPr>
        <w:t> internet and integrate it with the code as per his requirements.</w:t>
      </w:r>
    </w:p>
    <w:p>
      <w:pPr>
        <w:rPr>
          <w:sz w:val="10"/>
          <w:szCs w:val="10"/>
        </w:rPr>
        <w:jc w:val="left"/>
        <w:spacing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Droid Serif" w:cs="Droid Serif" w:eastAsia="Droid Serif" w:hAnsi="Droid Serif"/>
          <w:sz w:val="22"/>
          <w:szCs w:val="22"/>
        </w:rPr>
        <w:jc w:val="both"/>
        <w:ind w:firstLine="57" w:left="117" w:right="1853"/>
      </w:pPr>
      <w:r>
        <w:rPr>
          <w:rFonts w:ascii="Droid Serif" w:cs="Droid Serif" w:eastAsia="Droid Serif" w:hAnsi="Droid Serif"/>
          <w:sz w:val="22"/>
          <w:szCs w:val="22"/>
        </w:rPr>
        <w:t>Dart is a programming language designed for client development, such as for</w:t>
      </w:r>
      <w:r>
        <w:rPr>
          <w:rFonts w:ascii="Droid Serif" w:cs="Droid Serif" w:eastAsia="Droid Serif" w:hAnsi="Droid Serif"/>
          <w:sz w:val="22"/>
          <w:szCs w:val="22"/>
        </w:rPr>
        <w:t> the web and mobile apps. It is developed by Google and can also be used to</w:t>
      </w:r>
      <w:r>
        <w:rPr>
          <w:rFonts w:ascii="Droid Serif" w:cs="Droid Serif" w:eastAsia="Droid Serif" w:hAnsi="Droid Serif"/>
          <w:sz w:val="22"/>
          <w:szCs w:val="22"/>
        </w:rPr>
        <w:t> build  server  and  desktop  applications.  It  is  an  object-oriented,  class-based,</w:t>
      </w:r>
      <w:r>
        <w:rPr>
          <w:rFonts w:ascii="Droid Serif" w:cs="Droid Serif" w:eastAsia="Droid Serif" w:hAnsi="Droid Serif"/>
          <w:sz w:val="22"/>
          <w:szCs w:val="22"/>
        </w:rPr>
        <w:t> garbage-collected language with C-style syntax.</w:t>
      </w:r>
    </w:p>
    <w:p>
      <w:pPr>
        <w:rPr>
          <w:sz w:val="10"/>
          <w:szCs w:val="10"/>
        </w:rPr>
        <w:jc w:val="left"/>
        <w:spacing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Droid Serif" w:cs="Droid Serif" w:eastAsia="Droid Serif" w:hAnsi="Droid Serif"/>
          <w:sz w:val="22"/>
          <w:szCs w:val="22"/>
        </w:rPr>
        <w:jc w:val="both"/>
        <w:ind w:firstLine="102" w:left="117" w:right="1854"/>
      </w:pPr>
      <w:r>
        <w:rPr>
          <w:rFonts w:ascii="Droid Serif" w:cs="Droid Serif" w:eastAsia="Droid Serif" w:hAnsi="Droid Serif"/>
          <w:sz w:val="22"/>
          <w:szCs w:val="22"/>
        </w:rPr>
        <w:t>Flutter  is  a  free  and  open-source  UI  framework  for  creating  native  mobile</w:t>
      </w:r>
      <w:r>
        <w:rPr>
          <w:rFonts w:ascii="Droid Serif" w:cs="Droid Serif" w:eastAsia="Droid Serif" w:hAnsi="Droid Serif"/>
          <w:sz w:val="22"/>
          <w:szCs w:val="22"/>
        </w:rPr>
        <w:t> applications from Google. Released in 2017, Flutter allows developers to build</w:t>
      </w:r>
      <w:r>
        <w:rPr>
          <w:rFonts w:ascii="Droid Serif" w:cs="Droid Serif" w:eastAsia="Droid Serif" w:hAnsi="Droid Serif"/>
          <w:sz w:val="22"/>
          <w:szCs w:val="22"/>
        </w:rPr>
        <w:t> mobile  applications  with  a  single  codebase  and  programming  language.  This</w:t>
      </w:r>
      <w:r>
        <w:rPr>
          <w:rFonts w:ascii="Droid Serif" w:cs="Droid Serif" w:eastAsia="Droid Serif" w:hAnsi="Droid Serif"/>
          <w:sz w:val="22"/>
          <w:szCs w:val="22"/>
        </w:rPr>
        <w:t> capability makes building both iOS and Android apps simpler and faster.</w:t>
      </w:r>
    </w:p>
    <w:p>
      <w:pPr>
        <w:rPr>
          <w:sz w:val="10"/>
          <w:szCs w:val="10"/>
        </w:rPr>
        <w:jc w:val="left"/>
        <w:spacing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Droid Serif" w:cs="Droid Serif" w:eastAsia="Droid Serif" w:hAnsi="Droid Serif"/>
          <w:sz w:val="22"/>
          <w:szCs w:val="22"/>
        </w:rPr>
        <w:jc w:val="both"/>
        <w:ind w:firstLine="87" w:left="117" w:right="1854"/>
      </w:pPr>
      <w:r>
        <w:rPr>
          <w:rFonts w:ascii="Droid Serif" w:cs="Droid Serif" w:eastAsia="Droid Serif" w:hAnsi="Droid Serif"/>
          <w:sz w:val="22"/>
          <w:szCs w:val="22"/>
        </w:rPr>
        <w:t>The  mobile  application  requires  Internet  connectivity  to  function  including  a</w:t>
      </w:r>
      <w:r>
        <w:rPr>
          <w:rFonts w:ascii="Droid Serif" w:cs="Droid Serif" w:eastAsia="Droid Serif" w:hAnsi="Droid Serif"/>
          <w:sz w:val="22"/>
          <w:szCs w:val="22"/>
        </w:rPr>
        <w:t> permission  for  location  access.  The  mobile  app  is  compatible  with  Android</w:t>
      </w:r>
      <w:r>
        <w:rPr>
          <w:rFonts w:ascii="Droid Serif" w:cs="Droid Serif" w:eastAsia="Droid Serif" w:hAnsi="Droid Serif"/>
          <w:sz w:val="22"/>
          <w:szCs w:val="22"/>
        </w:rPr>
        <w:t> devices running in Android 6 and above.</w:t>
      </w:r>
    </w:p>
    <w:p>
      <w:pPr>
        <w:rPr>
          <w:sz w:val="10"/>
          <w:szCs w:val="10"/>
        </w:rPr>
        <w:jc w:val="left"/>
        <w:spacing w:before="3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Droid Serif" w:cs="Droid Serif" w:eastAsia="Droid Serif" w:hAnsi="Droid Serif"/>
          <w:sz w:val="22"/>
          <w:szCs w:val="22"/>
        </w:rPr>
        <w:jc w:val="left"/>
        <w:spacing w:line="280" w:lineRule="exact"/>
        <w:ind w:left="219"/>
      </w:pPr>
      <w:r>
        <w:rPr>
          <w:rFonts w:ascii="Droid Serif" w:cs="Droid Serif" w:eastAsia="Droid Serif" w:hAnsi="Droid Serif"/>
          <w:position w:val="1"/>
          <w:sz w:val="22"/>
          <w:szCs w:val="22"/>
        </w:rPr>
        <w:t>The  system  admin  was  developed  using  Simple  React  Snippets  v1.2.7.  The</w:t>
      </w:r>
      <w:r>
        <w:rPr>
          <w:rFonts w:ascii="Droid Serif" w:cs="Droid Serif" w:eastAsia="Droid Serif" w:hAnsi="Droid Serif"/>
          <w:position w:val="0"/>
          <w:sz w:val="22"/>
          <w:szCs w:val="22"/>
        </w:rPr>
      </w:r>
    </w:p>
    <w:p>
      <w:pPr>
        <w:rPr>
          <w:rFonts w:ascii="Droid Serif" w:cs="Droid Serif" w:eastAsia="Droid Serif" w:hAnsi="Droid Serif"/>
          <w:sz w:val="22"/>
          <w:szCs w:val="22"/>
        </w:rPr>
        <w:jc w:val="both"/>
        <w:ind w:left="117" w:right="1859"/>
      </w:pPr>
      <w:r>
        <w:rPr>
          <w:rFonts w:ascii="Droid Serif" w:cs="Droid Serif" w:eastAsia="Droid Serif" w:hAnsi="Droid Serif"/>
          <w:sz w:val="22"/>
          <w:szCs w:val="22"/>
        </w:rPr>
        <w:t>system can run on any updated browsers. React. js, more commonly known as</w:t>
      </w:r>
      <w:r>
        <w:rPr>
          <w:rFonts w:ascii="Droid Serif" w:cs="Droid Serif" w:eastAsia="Droid Serif" w:hAnsi="Droid Serif"/>
          <w:sz w:val="22"/>
          <w:szCs w:val="22"/>
        </w:rPr>
        <w:t> React,  is  a  free,  open-source  JavaScript  library.  It  works  best  to  build  user</w:t>
      </w:r>
      <w:r>
        <w:rPr>
          <w:rFonts w:ascii="Droid Serif" w:cs="Droid Serif" w:eastAsia="Droid Serif" w:hAnsi="Droid Serif"/>
          <w:sz w:val="22"/>
          <w:szCs w:val="22"/>
        </w:rPr>
        <w:t> interfaces  by  combining  sections  of  code  (components)  into  full  websites.</w:t>
      </w:r>
      <w:r>
        <w:rPr>
          <w:rFonts w:ascii="Droid Serif" w:cs="Droid Serif" w:eastAsia="Droid Serif" w:hAnsi="Droid Serif"/>
          <w:sz w:val="22"/>
          <w:szCs w:val="22"/>
        </w:rPr>
        <w:t> Originally  built  by  Facebook,  Meta  and  the  open-source  community  now</w:t>
      </w:r>
    </w:p>
    <w:p>
      <w:pPr>
        <w:rPr>
          <w:rFonts w:ascii="Droid Serif" w:cs="Droid Serif" w:eastAsia="Droid Serif" w:hAnsi="Droid Serif"/>
          <w:sz w:val="28"/>
          <w:szCs w:val="28"/>
        </w:rPr>
        <w:jc w:val="both"/>
        <w:spacing w:line="360" w:lineRule="exact"/>
        <w:ind w:left="117" w:right="60"/>
        <w:sectPr>
          <w:pgSz w:h="15840" w:w="12240"/>
          <w:pgMar w:bottom="280" w:left="1460" w:right="660" w:top="1240"/>
        </w:sectPr>
      </w:pPr>
      <w:r>
        <w:rPr>
          <w:rFonts w:ascii="Droid Serif" w:cs="Droid Serif" w:eastAsia="Droid Serif" w:hAnsi="Droid Serif"/>
          <w:position w:val="7"/>
          <w:sz w:val="22"/>
          <w:szCs w:val="22"/>
        </w:rPr>
        <w:t>maintain it.                                                                                                                                                      </w:t>
      </w:r>
      <w:r>
        <w:rPr>
          <w:rFonts w:ascii="Droid Serif" w:cs="Droid Serif" w:eastAsia="Droid Serif" w:hAnsi="Droid Serif"/>
          <w:b/>
          <w:color w:val="D13767"/>
          <w:position w:val="1"/>
          <w:sz w:val="28"/>
          <w:szCs w:val="28"/>
        </w:rPr>
        <w:t>5</w:t>
      </w:r>
      <w:r>
        <w:rPr>
          <w:rFonts w:ascii="Droid Serif" w:cs="Droid Serif" w:eastAsia="Droid Serif" w:hAnsi="Droid Serif"/>
          <w:color w:val="000000"/>
          <w:position w:val="0"/>
          <w:sz w:val="28"/>
          <w:szCs w:val="28"/>
        </w:rPr>
      </w:r>
    </w:p>
    <w:p>
      <w:pPr>
        <w:rPr>
          <w:sz w:val="26"/>
          <w:szCs w:val="26"/>
        </w:rPr>
        <w:jc w:val="left"/>
        <w:spacing w:before="8" w:line="260" w:lineRule="exact"/>
      </w:pPr>
      <w:r>
        <w:rPr>
          <w:sz w:val="26"/>
          <w:szCs w:val="26"/>
        </w:rPr>
      </w:r>
    </w:p>
    <w:p>
      <w:pPr>
        <w:rPr>
          <w:rFonts w:ascii="Droid Serif" w:cs="Droid Serif" w:eastAsia="Droid Serif" w:hAnsi="Droid Serif"/>
          <w:sz w:val="82"/>
          <w:szCs w:val="82"/>
        </w:rPr>
        <w:jc w:val="left"/>
        <w:spacing w:line="940" w:lineRule="exact"/>
        <w:ind w:left="2260"/>
      </w:pPr>
      <w:r>
        <w:rPr>
          <w:rFonts w:ascii="Droid Serif" w:cs="Droid Serif" w:eastAsia="Droid Serif" w:hAnsi="Droid Serif"/>
          <w:position w:val="5"/>
          <w:sz w:val="82"/>
          <w:szCs w:val="82"/>
        </w:rPr>
        <w:t>1.3. Installation of</w:t>
      </w:r>
      <w:r>
        <w:rPr>
          <w:rFonts w:ascii="Droid Serif" w:cs="Droid Serif" w:eastAsia="Droid Serif" w:hAnsi="Droid Serif"/>
          <w:position w:val="0"/>
          <w:sz w:val="82"/>
          <w:szCs w:val="82"/>
        </w:rPr>
      </w:r>
    </w:p>
    <w:p>
      <w:pPr>
        <w:rPr>
          <w:rFonts w:ascii="Droid Serif" w:cs="Droid Serif" w:eastAsia="Droid Serif" w:hAnsi="Droid Serif"/>
          <w:sz w:val="82"/>
          <w:szCs w:val="82"/>
        </w:rPr>
        <w:jc w:val="left"/>
        <w:spacing w:before="23" w:line="1040" w:lineRule="exact"/>
        <w:ind w:left="2260"/>
      </w:pPr>
      <w:r>
        <w:rPr>
          <w:rFonts w:ascii="Droid Serif" w:cs="Droid Serif" w:eastAsia="Droid Serif" w:hAnsi="Droid Serif"/>
          <w:position w:val="-3"/>
          <w:sz w:val="82"/>
          <w:szCs w:val="82"/>
        </w:rPr>
        <w:t>Mobile Application</w:t>
      </w:r>
      <w:r>
        <w:rPr>
          <w:rFonts w:ascii="Droid Serif" w:cs="Droid Serif" w:eastAsia="Droid Serif" w:hAnsi="Droid Serif"/>
          <w:position w:val="0"/>
          <w:sz w:val="82"/>
          <w:szCs w:val="82"/>
        </w:rPr>
      </w:r>
    </w:p>
    <w:p>
      <w:pPr>
        <w:rPr>
          <w:sz w:val="18"/>
          <w:szCs w:val="18"/>
        </w:rPr>
        <w:jc w:val="left"/>
        <w:spacing w:before="7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left"/>
        <w:spacing w:line="300" w:lineRule="exact"/>
        <w:ind w:left="2669"/>
      </w:pPr>
      <w:r>
        <w:rPr>
          <w:rFonts w:ascii="Droid Serif" w:cs="Droid Serif" w:eastAsia="Droid Serif" w:hAnsi="Droid Serif"/>
          <w:position w:val="1"/>
          <w:sz w:val="24"/>
          <w:szCs w:val="24"/>
        </w:rPr>
        <w:t>a. Download the Adtour .apk file at:</w:t>
      </w:r>
      <w:r>
        <w:rPr>
          <w:rFonts w:ascii="Droid Serif" w:cs="Droid Serif" w:eastAsia="Droid Serif" w:hAnsi="Droid Serif"/>
          <w:position w:val="0"/>
          <w:sz w:val="24"/>
          <w:szCs w:val="24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left"/>
        <w:spacing w:before="3" w:line="300" w:lineRule="exact"/>
        <w:ind w:left="2669"/>
      </w:pPr>
      <w:r>
        <w:pict>
          <v:group coordorigin="4743,274" coordsize="2607,17" style="position:absolute;margin-left:237.171pt;margin-top:13.6762pt;width:130.361pt;height:0.85pt;mso-position-horizontal-relative:page;mso-position-vertical-relative:paragraph;z-index:-1030">
            <v:shape coordorigin="4752,282" coordsize="2147,0" filled="f" path="m4752,282l6898,282e" strokecolor="#000000" stroked="t" strokeweight="0.85pt" style="position:absolute;left:4752;top:282;width:2147;height:0">
              <v:path arrowok="t"/>
            </v:shape>
            <v:shape coordorigin="6898,282" coordsize="444,0" filled="f" path="m6898,282l7342,282e" strokecolor="#000000" stroked="t" strokeweight="0.85pt" style="position:absolute;left:6898;top:282;width:444;height:0">
              <v:path arrowok="t"/>
            </v:shape>
            <w10:wrap type="none"/>
          </v:group>
        </w:pict>
      </w:r>
      <w:r>
        <w:pict>
          <v:group coordorigin="3810,282" coordsize="869,0" style="position:absolute;margin-left:190.481pt;margin-top:14.1012pt;width:43.4281pt;height:0pt;mso-position-horizontal-relative:page;mso-position-vertical-relative:paragraph;z-index:-1029">
            <v:shape coordorigin="3810,282" coordsize="869,0" filled="f" path="m3810,282l4678,282e" strokecolor="#000000" stroked="t" strokeweight="0.85pt" style="position:absolute;left:3810;top:282;width:869;height:0">
              <v:path arrowok="t"/>
            </v:shape>
            <w10:wrap type="none"/>
          </v:group>
        </w:pict>
      </w:r>
      <w:r>
        <w:rPr>
          <w:rFonts w:ascii="Droid Serif" w:cs="Droid Serif" w:eastAsia="Droid Serif" w:hAnsi="Droid Serif"/>
          <w:position w:val="-1"/>
          <w:sz w:val="24"/>
          <w:szCs w:val="24"/>
        </w:rPr>
      </w:r>
      <w:r>
        <w:rPr>
          <w:rFonts w:ascii="Droid Serif" w:cs="Droid Serif" w:eastAsia="Droid Serif" w:hAnsi="Droid Serif"/>
          <w:position w:val="-1"/>
          <w:sz w:val="24"/>
          <w:szCs w:val="24"/>
          <w:u w:color="000000" w:val="single"/>
        </w:rPr>
        <w:t> </w:t>
      </w:r>
      <w:r>
        <w:rPr>
          <w:rFonts w:ascii="Droid Serif" w:cs="Droid Serif" w:eastAsia="Droid Serif" w:hAnsi="Droid Serif"/>
          <w:position w:val="-1"/>
          <w:sz w:val="24"/>
          <w:szCs w:val="24"/>
          <w:u w:color="000000" w:val="single"/>
        </w:rPr>
      </w:r>
      <w:r>
        <w:rPr>
          <w:rFonts w:ascii="Droid Serif" w:cs="Droid Serif" w:eastAsia="Droid Serif" w:hAnsi="Droid Serif"/>
          <w:position w:val="-1"/>
          <w:sz w:val="24"/>
          <w:szCs w:val="24"/>
          <w:u w:color="000000" w:val="single"/>
        </w:rPr>
        <w:t>htt</w:t>
      </w:r>
      <w:r>
        <w:rPr>
          <w:rFonts w:ascii="Droid Serif" w:cs="Droid Serif" w:eastAsia="Droid Serif" w:hAnsi="Droid Serif"/>
          <w:position w:val="-1"/>
          <w:sz w:val="24"/>
          <w:szCs w:val="24"/>
          <w:u w:color="000000" w:val="single"/>
        </w:rPr>
      </w:r>
      <w:r>
        <w:rPr>
          <w:rFonts w:ascii="Droid Serif" w:cs="Droid Serif" w:eastAsia="Droid Serif" w:hAnsi="Droid Serif"/>
          <w:position w:val="-1"/>
          <w:sz w:val="24"/>
          <w:szCs w:val="24"/>
        </w:rPr>
      </w:r>
      <w:r>
        <w:rPr>
          <w:rFonts w:ascii="Droid Serif" w:cs="Droid Serif" w:eastAsia="Droid Serif" w:hAnsi="Droid Serif"/>
          <w:position w:val="-1"/>
          <w:sz w:val="24"/>
          <w:szCs w:val="24"/>
        </w:rPr>
        <w:t>ps://bit.ly/WVSUCICT-AdtourAPK</w:t>
      </w:r>
      <w:r>
        <w:rPr>
          <w:rFonts w:ascii="Droid Serif" w:cs="Droid Serif" w:eastAsia="Droid Serif" w:hAnsi="Droid Serif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10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left"/>
        <w:spacing w:line="300" w:lineRule="exact"/>
        <w:ind w:left="2669"/>
      </w:pPr>
      <w:r>
        <w:rPr>
          <w:rFonts w:ascii="Droid Serif" w:cs="Droid Serif" w:eastAsia="Droid Serif" w:hAnsi="Droid Serif"/>
          <w:position w:val="1"/>
          <w:sz w:val="24"/>
          <w:szCs w:val="24"/>
        </w:rPr>
        <w:t>b. Afterdownloading, open your phone settings and under security</w:t>
      </w:r>
      <w:r>
        <w:rPr>
          <w:rFonts w:ascii="Droid Serif" w:cs="Droid Serif" w:eastAsia="Droid Serif" w:hAnsi="Droid Serif"/>
          <w:position w:val="0"/>
          <w:sz w:val="24"/>
          <w:szCs w:val="24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left"/>
        <w:spacing w:before="3" w:line="484" w:lineRule="auto"/>
        <w:ind w:left="2669" w:right="932"/>
      </w:pPr>
      <w:r>
        <w:rPr>
          <w:rFonts w:ascii="Droid Serif" w:cs="Droid Serif" w:eastAsia="Droid Serif" w:hAnsi="Droid Serif"/>
          <w:sz w:val="24"/>
          <w:szCs w:val="24"/>
        </w:rPr>
        <w:t>tab, allow the "Install applications from unknown sources".</w:t>
      </w:r>
      <w:r>
        <w:rPr>
          <w:rFonts w:ascii="Droid Serif" w:cs="Droid Serif" w:eastAsia="Droid Serif" w:hAnsi="Droid Serif"/>
          <w:sz w:val="24"/>
          <w:szCs w:val="24"/>
        </w:rPr>
        <w:t> c. Proceed to install the .apk file.</w:t>
      </w:r>
    </w:p>
    <w:p>
      <w:pPr>
        <w:rPr>
          <w:sz w:val="24"/>
          <w:szCs w:val="24"/>
        </w:rPr>
        <w:jc w:val="left"/>
        <w:spacing w:before="10" w:line="240" w:lineRule="exact"/>
      </w:pPr>
      <w:r>
        <w:rPr>
          <w:sz w:val="24"/>
          <w:szCs w:val="24"/>
        </w:rPr>
      </w:r>
    </w:p>
    <w:p>
      <w:pPr>
        <w:rPr>
          <w:rFonts w:ascii="Droid Serif" w:cs="Droid Serif" w:eastAsia="Droid Serif" w:hAnsi="Droid Serif"/>
          <w:sz w:val="82"/>
          <w:szCs w:val="82"/>
        </w:rPr>
        <w:jc w:val="left"/>
        <w:spacing w:line="245" w:lineRule="auto"/>
        <w:ind w:left="2260" w:right="542"/>
      </w:pPr>
      <w:r>
        <w:rPr>
          <w:rFonts w:ascii="Droid Serif" w:cs="Droid Serif" w:eastAsia="Droid Serif" w:hAnsi="Droid Serif"/>
          <w:sz w:val="82"/>
          <w:szCs w:val="82"/>
        </w:rPr>
        <w:t>1.4. Configuration</w:t>
      </w:r>
      <w:r>
        <w:rPr>
          <w:rFonts w:ascii="Droid Serif" w:cs="Droid Serif" w:eastAsia="Droid Serif" w:hAnsi="Droid Serif"/>
          <w:sz w:val="82"/>
          <w:szCs w:val="82"/>
        </w:rPr>
        <w:t> of Web Application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="280" w:lineRule="exact"/>
      </w:pPr>
      <w:r>
        <w:rPr>
          <w:sz w:val="28"/>
          <w:szCs w:val="28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left"/>
        <w:spacing w:line="300" w:lineRule="exact"/>
        <w:ind w:left="2669"/>
        <w:sectPr>
          <w:pgSz w:h="15840" w:w="12240"/>
          <w:pgMar w:bottom="280" w:left="760" w:right="1280" w:top="1460"/>
        </w:sectPr>
      </w:pPr>
      <w:r>
        <w:rPr>
          <w:rFonts w:ascii="Droid Serif" w:cs="Droid Serif" w:eastAsia="Droid Serif" w:hAnsi="Droid Serif"/>
          <w:position w:val="-1"/>
          <w:sz w:val="24"/>
          <w:szCs w:val="24"/>
        </w:rPr>
        <w:t>a. Download the package via Github at</w:t>
      </w:r>
      <w:r>
        <w:rPr>
          <w:rFonts w:ascii="Droid Serif" w:cs="Droid Serif" w:eastAsia="Droid Serif" w:hAnsi="Droid Serif"/>
          <w:position w:val="0"/>
          <w:sz w:val="24"/>
          <w:szCs w:val="24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left"/>
        <w:spacing w:before="22" w:line="300" w:lineRule="exact"/>
        <w:ind w:left="2669" w:right="-56"/>
      </w:pPr>
      <w:r>
        <w:pict>
          <v:group coordorigin="3801,293" coordsize="886,17" style="position:absolute;margin-left:190.056pt;margin-top:14.6262pt;width:44.2781pt;height:0.85pt;mso-position-horizontal-relative:page;mso-position-vertical-relative:paragraph;z-index:-1028">
            <v:shape coordorigin="3810,301" coordsize="261,0" filled="f" path="m3810,301l4071,301e" strokecolor="#000000" stroked="t" strokeweight="0.85pt" style="position:absolute;left:3810;top:301;width:261;height:0">
              <v:path arrowok="t"/>
            </v:shape>
            <v:shape coordorigin="4071,301" coordsize="607,0" filled="f" path="m4071,301l4678,301e" strokecolor="#000000" stroked="t" strokeweight="0.85pt" style="position:absolute;left:4071;top:301;width:607;height:0">
              <v:path arrowok="t"/>
            </v:shape>
            <w10:wrap type="none"/>
          </v:group>
        </w:pict>
      </w:r>
      <w:r>
        <w:rPr>
          <w:rFonts w:ascii="Droid Serif" w:cs="Droid Serif" w:eastAsia="Droid Serif" w:hAnsi="Droid Serif"/>
          <w:position w:val="-1"/>
          <w:sz w:val="24"/>
          <w:szCs w:val="24"/>
        </w:rPr>
      </w:r>
      <w:r>
        <w:rPr>
          <w:rFonts w:ascii="Droid Serif" w:cs="Droid Serif" w:eastAsia="Droid Serif" w:hAnsi="Droid Serif"/>
          <w:position w:val="-1"/>
          <w:sz w:val="24"/>
          <w:szCs w:val="24"/>
          <w:u w:color="000000" w:val="single"/>
        </w:rPr>
        <w:t> </w:t>
      </w:r>
      <w:r>
        <w:rPr>
          <w:rFonts w:ascii="Droid Serif" w:cs="Droid Serif" w:eastAsia="Droid Serif" w:hAnsi="Droid Serif"/>
          <w:position w:val="-1"/>
          <w:sz w:val="24"/>
          <w:szCs w:val="24"/>
          <w:u w:color="000000" w:val="single"/>
        </w:rPr>
      </w:r>
      <w:r>
        <w:rPr>
          <w:rFonts w:ascii="Droid Serif" w:cs="Droid Serif" w:eastAsia="Droid Serif" w:hAnsi="Droid Serif"/>
          <w:position w:val="-1"/>
          <w:sz w:val="24"/>
          <w:szCs w:val="24"/>
          <w:u w:color="000000" w:val="single"/>
        </w:rPr>
        <w:t>htt</w:t>
      </w:r>
      <w:r>
        <w:rPr>
          <w:rFonts w:ascii="Droid Serif" w:cs="Droid Serif" w:eastAsia="Droid Serif" w:hAnsi="Droid Serif"/>
          <w:position w:val="-1"/>
          <w:sz w:val="24"/>
          <w:szCs w:val="24"/>
          <w:u w:color="000000" w:val="single"/>
        </w:rPr>
      </w:r>
      <w:r>
        <w:rPr>
          <w:rFonts w:ascii="Droid Serif" w:cs="Droid Serif" w:eastAsia="Droid Serif" w:hAnsi="Droid Serif"/>
          <w:position w:val="-1"/>
          <w:sz w:val="24"/>
          <w:szCs w:val="24"/>
        </w:rPr>
      </w:r>
      <w:r>
        <w:rPr>
          <w:rFonts w:ascii="Droid Serif" w:cs="Droid Serif" w:eastAsia="Droid Serif" w:hAnsi="Droid Serif"/>
          <w:position w:val="-1"/>
          <w:sz w:val="24"/>
          <w:szCs w:val="24"/>
        </w:rPr>
        <w:t>ps://bit.ly</w:t>
      </w:r>
      <w:r>
        <w:rPr>
          <w:rFonts w:ascii="Droid Serif" w:cs="Droid Serif" w:eastAsia="Droid Serif" w:hAnsi="Droid Serif"/>
          <w:position w:val="-1"/>
          <w:sz w:val="24"/>
          <w:szCs w:val="24"/>
          <w:u w:color="000000" w:val="single"/>
        </w:rPr>
        <w:t>/WVSUCICT-Adtour</w:t>
      </w:r>
      <w:r>
        <w:rPr>
          <w:rFonts w:ascii="Droid Serif" w:cs="Droid Serif" w:eastAsia="Droid Serif" w:hAnsi="Droid Serif"/>
          <w:position w:val="0"/>
          <w:sz w:val="24"/>
          <w:szCs w:val="24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left"/>
        <w:spacing w:before="22" w:line="300" w:lineRule="exact"/>
        <w:sectPr>
          <w:type w:val="continuous"/>
          <w:pgSz w:h="15840" w:w="12240"/>
          <w:pgMar w:bottom="280" w:left="760" w:right="1280" w:top="1460"/>
          <w:cols w:equalWidth="off" w:num="2">
            <w:col w:space="121" w:w="6139"/>
            <w:col w:w="3940"/>
          </w:cols>
        </w:sectPr>
      </w:pPr>
      <w:r>
        <w:br w:type="column"/>
      </w:r>
      <w:r>
        <w:rPr>
          <w:rFonts w:ascii="Droid Serif" w:cs="Droid Serif" w:eastAsia="Droid Serif" w:hAnsi="Droid Serif"/>
          <w:position w:val="-1"/>
          <w:sz w:val="24"/>
          <w:szCs w:val="24"/>
        </w:rPr>
        <w:t>and download ZIP.</w:t>
      </w:r>
      <w:r>
        <w:rPr>
          <w:rFonts w:ascii="Droid Serif" w:cs="Droid Serif" w:eastAsia="Droid Serif" w:hAnsi="Droid Serif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10" w:line="140" w:lineRule="exact"/>
      </w:pPr>
      <w:r>
        <w:pict>
          <v:shape filled="f" stroked="f" style="position:absolute;margin-left:40.6205pt;margin-top:32.8507pt;width:10pt;height:51.4564pt;mso-position-horizontal-relative:page;mso-position-vertical-relative:page;z-index:-1027" type="#_x0000_t202">
            <v:textbox inset="0,0,0,0" style="layout-flow:vertical;mso-layout-flow-alt:bottom-to-top">
              <w:txbxContent>
                <w:p>
                  <w:pPr>
                    <w:rPr>
                      <w:rFonts w:ascii="Tahoma" w:cs="Tahoma" w:eastAsia="Tahoma" w:hAnsi="Tahoma"/>
                      <w:sz w:val="16"/>
                      <w:szCs w:val="16"/>
                    </w:rPr>
                    <w:jc w:val="left"/>
                    <w:spacing w:line="180" w:lineRule="exact"/>
                    <w:ind w:left="20" w:right="-24"/>
                  </w:pPr>
                  <w:r>
                    <w:rPr>
                      <w:rFonts w:ascii="Tahoma" w:cs="Tahoma" w:eastAsia="Tahoma" w:hAnsi="Tahoma"/>
                      <w:color w:val="D13767"/>
                      <w:sz w:val="16"/>
                      <w:szCs w:val="16"/>
                    </w:rPr>
                    <w:t>User Manual</w:t>
                  </w:r>
                  <w:r>
                    <w:rPr>
                      <w:rFonts w:ascii="Tahoma" w:cs="Tahoma" w:eastAsia="Tahoma" w:hAnsi="Tahoma"/>
                      <w:color w:val="0000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pict>
          <v:group coordorigin="0,0" coordsize="1843,15840" style="position:absolute;margin-left:0pt;margin-top:0pt;width:92.1586pt;height:792pt;mso-position-horizontal-relative:page;mso-position-vertical-relative:page;z-index:-1031">
            <v:shape coordorigin="0,0" coordsize="1836,15835" fillcolor="#D9D9D9" filled="t" path="m1836,0l1836,15836,0,15836,0,0,1836,0xe" stroked="f" style="position:absolute;left:0;top:0;width:1836;height:15835">
              <v:path arrowok="t"/>
              <v:fill/>
            </v:shape>
            <v:shape style="position:absolute;left:674;top:1754;width:450;height:1005" type="#_x0000_t75">
              <v:imagedata o:title="" r:id="rId10"/>
            </v:shape>
            <w10:wrap type="none"/>
          </v:group>
        </w:pict>
      </w: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left"/>
        <w:spacing w:line="300" w:lineRule="exact"/>
        <w:ind w:left="2669"/>
      </w:pPr>
      <w:r>
        <w:rPr>
          <w:rFonts w:ascii="Droid Serif" w:cs="Droid Serif" w:eastAsia="Droid Serif" w:hAnsi="Droid Serif"/>
          <w:position w:val="1"/>
          <w:sz w:val="24"/>
          <w:szCs w:val="24"/>
        </w:rPr>
        <w:t>b. Extract the folder.</w:t>
      </w:r>
      <w:r>
        <w:rPr>
          <w:rFonts w:ascii="Droid Serif" w:cs="Droid Serif" w:eastAsia="Droid Serif" w:hAnsi="Droid Serif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3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left"/>
        <w:ind w:left="2669"/>
      </w:pPr>
      <w:r>
        <w:rPr>
          <w:rFonts w:ascii="Droid Serif" w:cs="Droid Serif" w:eastAsia="Droid Serif" w:hAnsi="Droid Serif"/>
          <w:sz w:val="24"/>
          <w:szCs w:val="24"/>
        </w:rPr>
        <w:t>c. After downloading, open the whole folder and load it through</w:t>
      </w:r>
    </w:p>
    <w:p>
      <w:pPr>
        <w:rPr>
          <w:rFonts w:ascii="Droid Serif" w:cs="Droid Serif" w:eastAsia="Droid Serif" w:hAnsi="Droid Serif"/>
          <w:sz w:val="24"/>
          <w:szCs w:val="24"/>
        </w:rPr>
        <w:jc w:val="left"/>
        <w:spacing w:before="3"/>
        <w:ind w:left="2669"/>
      </w:pPr>
      <w:r>
        <w:rPr>
          <w:rFonts w:ascii="Droid Serif" w:cs="Droid Serif" w:eastAsia="Droid Serif" w:hAnsi="Droid Serif"/>
          <w:sz w:val="24"/>
          <w:szCs w:val="24"/>
        </w:rPr>
        <w:t>Visual Studio Code.</w:t>
      </w:r>
    </w:p>
    <w:p>
      <w:pPr>
        <w:rPr>
          <w:sz w:val="13"/>
          <w:szCs w:val="13"/>
        </w:rPr>
        <w:jc w:val="left"/>
        <w:spacing w:before="3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left"/>
        <w:ind w:left="2669"/>
      </w:pPr>
      <w:r>
        <w:rPr>
          <w:rFonts w:ascii="Droid Serif" w:cs="Droid Serif" w:eastAsia="Droid Serif" w:hAnsi="Droid Serif"/>
          <w:sz w:val="24"/>
          <w:szCs w:val="24"/>
        </w:rPr>
        <w:t>c. Proceed to Terminal function, and type 'npm run'</w:t>
      </w:r>
    </w:p>
    <w:p>
      <w:pPr>
        <w:rPr>
          <w:sz w:val="13"/>
          <w:szCs w:val="13"/>
        </w:rPr>
        <w:jc w:val="left"/>
        <w:spacing w:before="3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left"/>
        <w:spacing w:line="300" w:lineRule="exact"/>
        <w:ind w:left="2669"/>
      </w:pPr>
      <w:r>
        <w:rPr>
          <w:rFonts w:ascii="Droid Serif" w:cs="Droid Serif" w:eastAsia="Droid Serif" w:hAnsi="Droid Serif"/>
          <w:position w:val="-1"/>
          <w:sz w:val="24"/>
          <w:szCs w:val="24"/>
        </w:rPr>
        <w:t>d. The web application will start in your local browser afterwards.</w:t>
      </w:r>
      <w:r>
        <w:rPr>
          <w:rFonts w:ascii="Droid Serif" w:cs="Droid Serif" w:eastAsia="Droid Serif" w:hAnsi="Droid Serif"/>
          <w:position w:val="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7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Droid Serif" w:cs="Droid Serif" w:eastAsia="Droid Serif" w:hAnsi="Droid Serif"/>
          <w:sz w:val="28"/>
          <w:szCs w:val="28"/>
        </w:rPr>
        <w:jc w:val="left"/>
        <w:spacing w:line="360" w:lineRule="exact"/>
        <w:ind w:left="119"/>
        <w:sectPr>
          <w:type w:val="continuous"/>
          <w:pgSz w:h="15840" w:w="12240"/>
          <w:pgMar w:bottom="280" w:left="760" w:right="1280" w:top="1460"/>
        </w:sectPr>
      </w:pPr>
      <w:r>
        <w:rPr>
          <w:rFonts w:ascii="Droid Serif" w:cs="Droid Serif" w:eastAsia="Droid Serif" w:hAnsi="Droid Serif"/>
          <w:b/>
          <w:color w:val="D13767"/>
          <w:position w:val="1"/>
          <w:sz w:val="28"/>
          <w:szCs w:val="28"/>
        </w:rPr>
        <w:t>6</w:t>
      </w:r>
      <w:r>
        <w:rPr>
          <w:rFonts w:ascii="Droid Serif" w:cs="Droid Serif" w:eastAsia="Droid Serif" w:hAnsi="Droid Serif"/>
          <w:color w:val="000000"/>
          <w:position w:val="0"/>
          <w:sz w:val="28"/>
          <w:szCs w:val="28"/>
        </w:rPr>
      </w:r>
    </w:p>
    <w:p>
      <w:pPr>
        <w:rPr>
          <w:sz w:val="19"/>
          <w:szCs w:val="19"/>
        </w:rPr>
        <w:jc w:val="left"/>
        <w:spacing w:before="3" w:line="180" w:lineRule="exact"/>
      </w:pPr>
      <w:r>
        <w:pict>
          <v:group coordorigin="10397,0" coordsize="1843,15840" style="position:absolute;margin-left:519.841pt;margin-top:0pt;width:92.1586pt;height:792pt;mso-position-horizontal-relative:page;mso-position-vertical-relative:page;z-index:-1026">
            <v:shape coordorigin="10404,0" coordsize="1836,15835" fillcolor="#D9D9D9" filled="t" path="m12240,0l12240,15836,10404,15836,10404,0,12240,0xe" stroked="f" style="position:absolute;left:10404;top:0;width:1836;height:15835">
              <v:path arrowok="t"/>
              <v:fill/>
            </v:shape>
            <v:shape style="position:absolute;left:11165;top:625;width:450;height:1005" type="#_x0000_t75">
              <v:imagedata o:title="" r:id="rId11"/>
            </v:shape>
            <w10:wrap type="none"/>
          </v:group>
        </w:pict>
      </w: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Droid Serif" w:cs="Droid Serif" w:eastAsia="Droid Serif" w:hAnsi="Droid Serif"/>
          <w:sz w:val="32"/>
          <w:szCs w:val="32"/>
        </w:rPr>
        <w:jc w:val="left"/>
        <w:spacing w:line="400" w:lineRule="exact"/>
        <w:ind w:left="5473"/>
      </w:pPr>
      <w:r>
        <w:pict>
          <v:shape filled="f" stroked="f" style="position:absolute;margin-left:563.829pt;margin-top:84.8795pt;width:10pt;height:51.4564pt;mso-position-horizontal-relative:page;mso-position-vertical-relative:page;z-index:-1025" type="#_x0000_t202">
            <v:textbox inset="0,0,0,0" style="layout-flow:vertical">
              <w:txbxContent>
                <w:p>
                  <w:pPr>
                    <w:rPr>
                      <w:rFonts w:ascii="Tahoma" w:cs="Tahoma" w:eastAsia="Tahoma" w:hAnsi="Tahoma"/>
                      <w:sz w:val="16"/>
                      <w:szCs w:val="16"/>
                    </w:rPr>
                    <w:jc w:val="left"/>
                    <w:spacing w:line="180" w:lineRule="exact"/>
                    <w:ind w:left="20" w:right="-24"/>
                  </w:pPr>
                  <w:r>
                    <w:rPr>
                      <w:rFonts w:ascii="Tahoma" w:cs="Tahoma" w:eastAsia="Tahoma" w:hAnsi="Tahoma"/>
                      <w:color w:val="D13767"/>
                      <w:sz w:val="16"/>
                      <w:szCs w:val="16"/>
                    </w:rPr>
                    <w:t>User Manual</w:t>
                  </w:r>
                  <w:r>
                    <w:rPr>
                      <w:rFonts w:ascii="Tahoma" w:cs="Tahoma" w:eastAsia="Tahoma" w:hAnsi="Tahoma"/>
                      <w:color w:val="0000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Droid Serif" w:cs="Droid Serif" w:eastAsia="Droid Serif" w:hAnsi="Droid Serif"/>
          <w:w w:val="101"/>
          <w:position w:val="1"/>
          <w:sz w:val="32"/>
          <w:szCs w:val="32"/>
        </w:rPr>
        <w:t>2.0</w:t>
      </w:r>
      <w:r>
        <w:rPr>
          <w:rFonts w:ascii="Droid Serif" w:cs="Droid Serif" w:eastAsia="Droid Serif" w:hAnsi="Droid Serif"/>
          <w:w w:val="100"/>
          <w:position w:val="1"/>
          <w:sz w:val="32"/>
          <w:szCs w:val="32"/>
        </w:rPr>
        <w:t> </w:t>
      </w:r>
      <w:r>
        <w:rPr>
          <w:rFonts w:ascii="Droid Serif" w:cs="Droid Serif" w:eastAsia="Droid Serif" w:hAnsi="Droid Serif"/>
          <w:w w:val="101"/>
          <w:position w:val="1"/>
          <w:sz w:val="32"/>
          <w:szCs w:val="32"/>
        </w:rPr>
        <w:t>Using</w:t>
      </w:r>
      <w:r>
        <w:rPr>
          <w:rFonts w:ascii="Droid Serif" w:cs="Droid Serif" w:eastAsia="Droid Serif" w:hAnsi="Droid Serif"/>
          <w:w w:val="100"/>
          <w:position w:val="1"/>
          <w:sz w:val="32"/>
          <w:szCs w:val="32"/>
        </w:rPr>
        <w:t> </w:t>
      </w:r>
      <w:r>
        <w:rPr>
          <w:rFonts w:ascii="Droid Serif" w:cs="Droid Serif" w:eastAsia="Droid Serif" w:hAnsi="Droid Serif"/>
          <w:w w:val="101"/>
          <w:position w:val="1"/>
          <w:sz w:val="32"/>
          <w:szCs w:val="32"/>
        </w:rPr>
        <w:t>the</w:t>
      </w:r>
      <w:r>
        <w:rPr>
          <w:rFonts w:ascii="Droid Serif" w:cs="Droid Serif" w:eastAsia="Droid Serif" w:hAnsi="Droid Serif"/>
          <w:w w:val="100"/>
          <w:position w:val="1"/>
          <w:sz w:val="32"/>
          <w:szCs w:val="32"/>
        </w:rPr>
        <w:t> </w:t>
      </w:r>
      <w:r>
        <w:rPr>
          <w:rFonts w:ascii="Droid Serif" w:cs="Droid Serif" w:eastAsia="Droid Serif" w:hAnsi="Droid Serif"/>
          <w:w w:val="101"/>
          <w:position w:val="1"/>
          <w:sz w:val="32"/>
          <w:szCs w:val="32"/>
        </w:rPr>
        <w:t>System</w:t>
      </w:r>
      <w:r>
        <w:rPr>
          <w:rFonts w:ascii="Droid Serif" w:cs="Droid Serif" w:eastAsia="Droid Serif" w:hAnsi="Droid Serif"/>
          <w:w w:val="100"/>
          <w:position w:val="0"/>
          <w:sz w:val="32"/>
          <w:szCs w:val="32"/>
        </w:rPr>
      </w:r>
    </w:p>
    <w:p>
      <w:pPr>
        <w:rPr>
          <w:sz w:val="11"/>
          <w:szCs w:val="11"/>
        </w:rPr>
        <w:jc w:val="left"/>
        <w:spacing w:before="7" w:line="100" w:lineRule="exact"/>
      </w:pPr>
      <w:r>
        <w:rPr>
          <w:sz w:val="11"/>
          <w:szCs w:val="11"/>
        </w:rPr>
      </w:r>
    </w:p>
    <w:p>
      <w:pPr>
        <w:rPr>
          <w:rFonts w:ascii="Droid Serif" w:cs="Droid Serif" w:eastAsia="Droid Serif" w:hAnsi="Droid Serif"/>
          <w:sz w:val="82"/>
          <w:szCs w:val="82"/>
        </w:rPr>
        <w:jc w:val="left"/>
        <w:ind w:left="101"/>
      </w:pPr>
      <w:r>
        <w:rPr>
          <w:rFonts w:ascii="Droid Serif" w:cs="Droid Serif" w:eastAsia="Droid Serif" w:hAnsi="Droid Serif"/>
          <w:sz w:val="82"/>
          <w:szCs w:val="82"/>
        </w:rPr>
        <w:t>2.1 Mobile Application</w:t>
      </w:r>
    </w:p>
    <w:p>
      <w:pPr>
        <w:rPr>
          <w:sz w:val="10"/>
          <w:szCs w:val="10"/>
        </w:rPr>
        <w:jc w:val="left"/>
        <w:spacing w:before="7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left"/>
        <w:spacing w:line="300" w:lineRule="exact"/>
        <w:ind w:left="101"/>
      </w:pPr>
      <w:r>
        <w:rPr>
          <w:rFonts w:ascii="Droid Serif" w:cs="Droid Serif" w:eastAsia="Droid Serif" w:hAnsi="Droid Serif"/>
          <w:position w:val="-1"/>
          <w:sz w:val="24"/>
          <w:szCs w:val="24"/>
        </w:rPr>
        <w:t>a.   Install the APK and fill out necessary information</w:t>
      </w:r>
      <w:r>
        <w:rPr>
          <w:rFonts w:ascii="Droid Serif" w:cs="Droid Serif" w:eastAsia="Droid Serif" w:hAnsi="Droid Serif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2044"/>
      </w:pPr>
      <w:r>
        <w:pict>
          <v:shape style="width:234.75pt;height:444pt" type="#_x0000_t75">
            <v:imagedata o:title="" r:id="rId12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="200" w:lineRule="exact"/>
      </w:pPr>
      <w:r>
        <w:rPr>
          <w:sz w:val="20"/>
          <w:szCs w:val="20"/>
        </w:rPr>
      </w:r>
    </w:p>
    <w:p>
      <w:pPr>
        <w:rPr>
          <w:rFonts w:ascii="Droid Serif" w:cs="Droid Serif" w:eastAsia="Droid Serif" w:hAnsi="Droid Serif"/>
          <w:sz w:val="28"/>
          <w:szCs w:val="28"/>
        </w:rPr>
        <w:jc w:val="right"/>
        <w:spacing w:line="360" w:lineRule="exact"/>
        <w:ind w:right="116"/>
        <w:sectPr>
          <w:pgSz w:h="15840" w:w="12240"/>
          <w:pgMar w:bottom="280" w:left="780" w:right="660" w:top="1460"/>
        </w:sectPr>
      </w:pPr>
      <w:r>
        <w:rPr>
          <w:rFonts w:ascii="Droid Serif" w:cs="Droid Serif" w:eastAsia="Droid Serif" w:hAnsi="Droid Serif"/>
          <w:b/>
          <w:color w:val="D13767"/>
          <w:position w:val="1"/>
          <w:sz w:val="28"/>
          <w:szCs w:val="28"/>
        </w:rPr>
        <w:t>7</w:t>
      </w:r>
      <w:r>
        <w:rPr>
          <w:rFonts w:ascii="Droid Serif" w:cs="Droid Serif" w:eastAsia="Droid Serif" w:hAnsi="Droid Serif"/>
          <w:color w:val="0000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pict>
          <v:shape filled="f" stroked="f" style="position:absolute;margin-left:40.6205pt;margin-top:32.8506pt;width:10pt;height:51.4564pt;mso-position-horizontal-relative:page;mso-position-vertical-relative:page;z-index:-1023" type="#_x0000_t202">
            <v:textbox inset="0,0,0,0" style="layout-flow:vertical;mso-layout-flow-alt:bottom-to-top">
              <w:txbxContent>
                <w:p>
                  <w:pPr>
                    <w:rPr>
                      <w:rFonts w:ascii="Tahoma" w:cs="Tahoma" w:eastAsia="Tahoma" w:hAnsi="Tahoma"/>
                      <w:sz w:val="16"/>
                      <w:szCs w:val="16"/>
                    </w:rPr>
                    <w:jc w:val="left"/>
                    <w:spacing w:line="180" w:lineRule="exact"/>
                    <w:ind w:left="20" w:right="-24"/>
                  </w:pPr>
                  <w:r>
                    <w:rPr>
                      <w:rFonts w:ascii="Tahoma" w:cs="Tahoma" w:eastAsia="Tahoma" w:hAnsi="Tahoma"/>
                      <w:color w:val="D13767"/>
                      <w:sz w:val="16"/>
                      <w:szCs w:val="16"/>
                    </w:rPr>
                    <w:t>User Manual</w:t>
                  </w:r>
                  <w:r>
                    <w:rPr>
                      <w:rFonts w:ascii="Tahoma" w:cs="Tahoma" w:eastAsia="Tahoma" w:hAnsi="Tahoma"/>
                      <w:color w:val="0000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pict>
          <v:group coordorigin="0,0" coordsize="1843,15840" style="position:absolute;margin-left:0pt;margin-top:0pt;width:92.1586pt;height:792pt;mso-position-horizontal-relative:page;mso-position-vertical-relative:page;z-index:-1024">
            <v:shape coordorigin="0,0" coordsize="1836,15835" fillcolor="#D9D9D9" filled="t" path="m1836,0l1836,15836,0,15836,0,0,1836,0xe" stroked="f" style="position:absolute;left:0;top:0;width:1836;height:15835">
              <v:path arrowok="t"/>
              <v:fill/>
            </v:shape>
            <v:shape style="position:absolute;left:674;top:1754;width:450;height:1005" type="#_x0000_t75">
              <v:imagedata o:title="" r:id="rId13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9" w:line="280" w:lineRule="exact"/>
      </w:pPr>
      <w:r>
        <w:rPr>
          <w:sz w:val="28"/>
          <w:szCs w:val="28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left"/>
        <w:spacing w:line="300" w:lineRule="exact"/>
        <w:ind w:left="2241"/>
      </w:pPr>
      <w:r>
        <w:rPr>
          <w:rFonts w:ascii="Droid Serif" w:cs="Droid Serif" w:eastAsia="Droid Serif" w:hAnsi="Droid Serif"/>
          <w:position w:val="-1"/>
          <w:sz w:val="24"/>
          <w:szCs w:val="24"/>
        </w:rPr>
        <w:t>b.   Fill-out the tourist demographic information.</w:t>
      </w:r>
      <w:r>
        <w:rPr>
          <w:rFonts w:ascii="Droid Serif" w:cs="Droid Serif" w:eastAsia="Droid Serif" w:hAnsi="Droid Serif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3562"/>
      </w:pPr>
      <w:r>
        <w:pict>
          <v:shape style="width:234pt;height:428.25pt" type="#_x0000_t75">
            <v:imagedata o:title="" r:id="rId14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3" w:line="280" w:lineRule="exact"/>
      </w:pPr>
      <w:r>
        <w:rPr>
          <w:sz w:val="28"/>
          <w:szCs w:val="28"/>
        </w:rPr>
      </w:r>
    </w:p>
    <w:p>
      <w:pPr>
        <w:rPr>
          <w:rFonts w:ascii="Droid Serif" w:cs="Droid Serif" w:eastAsia="Droid Serif" w:hAnsi="Droid Serif"/>
          <w:sz w:val="28"/>
          <w:szCs w:val="28"/>
        </w:rPr>
        <w:jc w:val="left"/>
        <w:ind w:left="104"/>
        <w:sectPr>
          <w:pgSz w:h="15840" w:w="12240"/>
          <w:pgMar w:bottom="280" w:left="780" w:right="1720" w:top="1460"/>
        </w:sectPr>
      </w:pPr>
      <w:r>
        <w:rPr>
          <w:rFonts w:ascii="Droid Serif" w:cs="Droid Serif" w:eastAsia="Droid Serif" w:hAnsi="Droid Serif"/>
          <w:b/>
          <w:color w:val="D13767"/>
          <w:sz w:val="28"/>
          <w:szCs w:val="28"/>
        </w:rPr>
        <w:t>8</w:t>
      </w:r>
      <w:r>
        <w:rPr>
          <w:rFonts w:ascii="Droid Serif" w:cs="Droid Serif" w:eastAsia="Droid Serif" w:hAnsi="Droid Serif"/>
          <w:color w:val="000000"/>
          <w:sz w:val="28"/>
          <w:szCs w:val="2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pict>
          <v:group coordorigin="10397,0" coordsize="1843,15840" style="position:absolute;margin-left:519.841pt;margin-top:0pt;width:92.1586pt;height:792pt;mso-position-horizontal-relative:page;mso-position-vertical-relative:page;z-index:-1022">
            <v:shape coordorigin="10404,0" coordsize="1836,15835" fillcolor="#D9D9D9" filled="t" path="m12240,0l12240,15836,10404,15836,10404,0,12240,0xe" stroked="f" style="position:absolute;left:10404;top:0;width:1836;height:15835">
              <v:path arrowok="t"/>
              <v:fill/>
            </v:shape>
            <v:shape style="position:absolute;left:11165;top:625;width:450;height:1005" type="#_x0000_t75">
              <v:imagedata o:title="" r:id="rId15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="260" w:lineRule="exact"/>
      </w:pPr>
      <w:r>
        <w:rPr>
          <w:sz w:val="26"/>
          <w:szCs w:val="26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left"/>
        <w:spacing w:line="300" w:lineRule="exact"/>
        <w:ind w:left="104"/>
      </w:pPr>
      <w:r>
        <w:pict>
          <v:shape filled="f" stroked="f" style="position:absolute;margin-left:563.829pt;margin-top:84.8794pt;width:10pt;height:51.4564pt;mso-position-horizontal-relative:page;mso-position-vertical-relative:page;z-index:-1021" type="#_x0000_t202">
            <v:textbox inset="0,0,0,0" style="layout-flow:vertical">
              <w:txbxContent>
                <w:p>
                  <w:pPr>
                    <w:rPr>
                      <w:rFonts w:ascii="Tahoma" w:cs="Tahoma" w:eastAsia="Tahoma" w:hAnsi="Tahoma"/>
                      <w:sz w:val="16"/>
                      <w:szCs w:val="16"/>
                    </w:rPr>
                    <w:jc w:val="left"/>
                    <w:spacing w:line="180" w:lineRule="exact"/>
                    <w:ind w:left="20" w:right="-24"/>
                  </w:pPr>
                  <w:r>
                    <w:rPr>
                      <w:rFonts w:ascii="Tahoma" w:cs="Tahoma" w:eastAsia="Tahoma" w:hAnsi="Tahoma"/>
                      <w:color w:val="D13767"/>
                      <w:sz w:val="16"/>
                      <w:szCs w:val="16"/>
                    </w:rPr>
                    <w:t>User Manual</w:t>
                  </w:r>
                  <w:r>
                    <w:rPr>
                      <w:rFonts w:ascii="Tahoma" w:cs="Tahoma" w:eastAsia="Tahoma" w:hAnsi="Tahoma"/>
                      <w:color w:val="0000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Droid Serif" w:cs="Droid Serif" w:eastAsia="Droid Serif" w:hAnsi="Droid Serif"/>
          <w:position w:val="1"/>
          <w:sz w:val="24"/>
          <w:szCs w:val="24"/>
        </w:rPr>
        <w:t>c.   Log-in   Screen   Interface   shows   the   sign-in   screen   of   the   mobile</w:t>
      </w:r>
      <w:r>
        <w:rPr>
          <w:rFonts w:ascii="Droid Serif" w:cs="Droid Serif" w:eastAsia="Droid Serif" w:hAnsi="Droid Serif"/>
          <w:position w:val="0"/>
          <w:sz w:val="24"/>
          <w:szCs w:val="24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left"/>
        <w:spacing w:before="3" w:line="300" w:lineRule="exact"/>
        <w:ind w:left="104"/>
      </w:pPr>
      <w:r>
        <w:rPr>
          <w:rFonts w:ascii="Droid Serif" w:cs="Droid Serif" w:eastAsia="Droid Serif" w:hAnsi="Droid Serif"/>
          <w:position w:val="-1"/>
          <w:sz w:val="24"/>
          <w:szCs w:val="24"/>
        </w:rPr>
        <w:t>application.</w:t>
      </w:r>
      <w:r>
        <w:rPr>
          <w:rFonts w:ascii="Droid Serif" w:cs="Droid Serif" w:eastAsia="Droid Serif" w:hAnsi="Droid Serif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2197"/>
      </w:pPr>
      <w:r>
        <w:pict>
          <v:shape style="width:234.75pt;height:442.5pt" type="#_x0000_t75">
            <v:imagedata o:title="" r:id="rId16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5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Droid Serif" w:cs="Droid Serif" w:eastAsia="Droid Serif" w:hAnsi="Droid Serif"/>
          <w:sz w:val="28"/>
          <w:szCs w:val="28"/>
        </w:rPr>
        <w:jc w:val="right"/>
        <w:spacing w:line="360" w:lineRule="exact"/>
        <w:ind w:right="117"/>
        <w:sectPr>
          <w:pgSz w:h="15840" w:w="12240"/>
          <w:pgMar w:bottom="280" w:left="1120" w:right="640" w:top="1460"/>
        </w:sectPr>
      </w:pPr>
      <w:r>
        <w:rPr>
          <w:rFonts w:ascii="Droid Serif" w:cs="Droid Serif" w:eastAsia="Droid Serif" w:hAnsi="Droid Serif"/>
          <w:b/>
          <w:color w:val="D13767"/>
          <w:position w:val="1"/>
          <w:sz w:val="28"/>
          <w:szCs w:val="28"/>
        </w:rPr>
        <w:t>9</w:t>
      </w:r>
      <w:r>
        <w:rPr>
          <w:rFonts w:ascii="Droid Serif" w:cs="Droid Serif" w:eastAsia="Droid Serif" w:hAnsi="Droid Serif"/>
          <w:color w:val="000000"/>
          <w:position w:val="0"/>
          <w:sz w:val="28"/>
          <w:szCs w:val="28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both"/>
        <w:spacing w:before="48" w:line="242" w:lineRule="auto"/>
        <w:ind w:left="2065" w:right="61"/>
      </w:pPr>
      <w:r>
        <w:pict>
          <v:shape filled="f" stroked="f" style="position:absolute;margin-left:40.6205pt;margin-top:32.8507pt;width:10pt;height:51.4564pt;mso-position-horizontal-relative:page;mso-position-vertical-relative:page;z-index:-1019" type="#_x0000_t202">
            <v:textbox inset="0,0,0,0" style="layout-flow:vertical;mso-layout-flow-alt:bottom-to-top">
              <w:txbxContent>
                <w:p>
                  <w:pPr>
                    <w:rPr>
                      <w:rFonts w:ascii="Tahoma" w:cs="Tahoma" w:eastAsia="Tahoma" w:hAnsi="Tahoma"/>
                      <w:sz w:val="16"/>
                      <w:szCs w:val="16"/>
                    </w:rPr>
                    <w:jc w:val="left"/>
                    <w:spacing w:line="180" w:lineRule="exact"/>
                    <w:ind w:left="20" w:right="-24"/>
                  </w:pPr>
                  <w:r>
                    <w:rPr>
                      <w:rFonts w:ascii="Tahoma" w:cs="Tahoma" w:eastAsia="Tahoma" w:hAnsi="Tahoma"/>
                      <w:color w:val="D13767"/>
                      <w:sz w:val="16"/>
                      <w:szCs w:val="16"/>
                    </w:rPr>
                    <w:t>User Manual</w:t>
                  </w:r>
                  <w:r>
                    <w:rPr>
                      <w:rFonts w:ascii="Tahoma" w:cs="Tahoma" w:eastAsia="Tahoma" w:hAnsi="Tahoma"/>
                      <w:color w:val="0000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pict>
          <v:group coordorigin="0,0" coordsize="1843,15840" style="position:absolute;margin-left:0pt;margin-top:0pt;width:92.1586pt;height:792pt;mso-position-horizontal-relative:page;mso-position-vertical-relative:page;z-index:-1020">
            <v:shape coordorigin="0,0" coordsize="1836,15835" fillcolor="#D9D9D9" filled="t" path="m1836,0l1836,15836,0,15836,0,0,1836,0xe" stroked="f" style="position:absolute;left:0;top:0;width:1836;height:15835">
              <v:path arrowok="t"/>
              <v:fill/>
            </v:shape>
            <v:shape style="position:absolute;left:674;top:1754;width:450;height:1005" type="#_x0000_t75">
              <v:imagedata o:title="" r:id="rId17"/>
            </v:shape>
            <w10:wrap type="none"/>
          </v:group>
        </w:pict>
      </w:r>
      <w:r>
        <w:rPr>
          <w:rFonts w:ascii="Droid Serif" w:cs="Droid Serif" w:eastAsia="Droid Serif" w:hAnsi="Droid Serif"/>
          <w:sz w:val="24"/>
          <w:szCs w:val="24"/>
        </w:rPr>
        <w:t>d.   Profile  Interface  shows  the  profile  interface  of  the  mobile  application</w:t>
      </w:r>
      <w:r>
        <w:rPr>
          <w:rFonts w:ascii="Droid Serif" w:cs="Droid Serif" w:eastAsia="Droid Serif" w:hAnsi="Droid Serif"/>
          <w:sz w:val="24"/>
          <w:szCs w:val="24"/>
        </w:rPr>
        <w:t> wherein  the  user  can  choose  to  submit  a  photo  from  the  gallery  or  the</w:t>
      </w:r>
      <w:r>
        <w:rPr>
          <w:rFonts w:ascii="Droid Serif" w:cs="Droid Serif" w:eastAsia="Droid Serif" w:hAnsi="Droid Serif"/>
          <w:sz w:val="24"/>
          <w:szCs w:val="24"/>
        </w:rPr>
        <w:t> camera.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1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4301"/>
      </w:pPr>
      <w:r>
        <w:pict>
          <v:shape style="width:239.25pt;height:445.5pt" type="#_x0000_t75">
            <v:imagedata o:title="" r:id="rId18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4" w:line="240" w:lineRule="exact"/>
      </w:pPr>
      <w:r>
        <w:rPr>
          <w:sz w:val="24"/>
          <w:szCs w:val="24"/>
        </w:rPr>
      </w:r>
    </w:p>
    <w:p>
      <w:pPr>
        <w:rPr>
          <w:rFonts w:ascii="Droid Serif" w:cs="Droid Serif" w:eastAsia="Droid Serif" w:hAnsi="Droid Serif"/>
          <w:sz w:val="28"/>
          <w:szCs w:val="28"/>
        </w:rPr>
        <w:jc w:val="left"/>
        <w:ind w:left="119"/>
        <w:sectPr>
          <w:pgSz w:h="15840" w:w="12240"/>
          <w:pgMar w:bottom="280" w:left="680" w:right="980" w:top="1460"/>
        </w:sectPr>
      </w:pPr>
      <w:r>
        <w:rPr>
          <w:rFonts w:ascii="Droid Serif" w:cs="Droid Serif" w:eastAsia="Droid Serif" w:hAnsi="Droid Serif"/>
          <w:b/>
          <w:color w:val="D13767"/>
          <w:sz w:val="28"/>
          <w:szCs w:val="28"/>
        </w:rPr>
        <w:t>10</w:t>
      </w:r>
      <w:r>
        <w:rPr>
          <w:rFonts w:ascii="Droid Serif" w:cs="Droid Serif" w:eastAsia="Droid Serif" w:hAnsi="Droid Serif"/>
          <w:color w:val="000000"/>
          <w:sz w:val="28"/>
          <w:szCs w:val="28"/>
        </w:rPr>
      </w:r>
    </w:p>
    <w:p>
      <w:pPr>
        <w:rPr>
          <w:sz w:val="28"/>
          <w:szCs w:val="28"/>
        </w:rPr>
        <w:jc w:val="left"/>
        <w:spacing w:before="9" w:line="280" w:lineRule="exact"/>
      </w:pPr>
      <w:r>
        <w:pict>
          <v:group coordorigin="10397,0" coordsize="1843,15840" style="position:absolute;margin-left:519.841pt;margin-top:0pt;width:92.1586pt;height:792pt;mso-position-horizontal-relative:page;mso-position-vertical-relative:page;z-index:-1018">
            <v:shape coordorigin="10404,0" coordsize="1836,15835" fillcolor="#D9D9D9" filled="t" path="m12240,0l12240,15836,10404,15836,10404,0,12240,0xe" stroked="f" style="position:absolute;left:10404;top:0;width:1836;height:15835">
              <v:path arrowok="t"/>
              <v:fill/>
            </v:shape>
            <v:shape style="position:absolute;left:11165;top:625;width:450;height:1005" type="#_x0000_t75">
              <v:imagedata o:title="" r:id="rId19"/>
            </v:shape>
            <w10:wrap type="none"/>
          </v:group>
        </w:pict>
      </w:r>
      <w:r>
        <w:rPr>
          <w:sz w:val="28"/>
          <w:szCs w:val="28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left"/>
        <w:spacing w:line="300" w:lineRule="exact"/>
        <w:ind w:left="102"/>
      </w:pPr>
      <w:r>
        <w:pict>
          <v:shape filled="f" stroked="f" style="position:absolute;margin-left:563.829pt;margin-top:84.8796pt;width:10pt;height:51.4564pt;mso-position-horizontal-relative:page;mso-position-vertical-relative:page;z-index:-1017" type="#_x0000_t202">
            <v:textbox inset="0,0,0,0" style="layout-flow:vertical">
              <w:txbxContent>
                <w:p>
                  <w:pPr>
                    <w:rPr>
                      <w:rFonts w:ascii="Tahoma" w:cs="Tahoma" w:eastAsia="Tahoma" w:hAnsi="Tahoma"/>
                      <w:sz w:val="16"/>
                      <w:szCs w:val="16"/>
                    </w:rPr>
                    <w:jc w:val="left"/>
                    <w:spacing w:line="180" w:lineRule="exact"/>
                    <w:ind w:left="20" w:right="-24"/>
                  </w:pPr>
                  <w:r>
                    <w:rPr>
                      <w:rFonts w:ascii="Tahoma" w:cs="Tahoma" w:eastAsia="Tahoma" w:hAnsi="Tahoma"/>
                      <w:color w:val="D13767"/>
                      <w:sz w:val="16"/>
                      <w:szCs w:val="16"/>
                    </w:rPr>
                    <w:t>User Manual</w:t>
                  </w:r>
                  <w:r>
                    <w:rPr>
                      <w:rFonts w:ascii="Tahoma" w:cs="Tahoma" w:eastAsia="Tahoma" w:hAnsi="Tahoma"/>
                      <w:color w:val="0000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Droid Serif" w:cs="Droid Serif" w:eastAsia="Droid Serif" w:hAnsi="Droid Serif"/>
          <w:position w:val="1"/>
          <w:sz w:val="24"/>
          <w:szCs w:val="24"/>
        </w:rPr>
        <w:t>e.     Click the check-in button for the nearest attraction and turn on your</w:t>
      </w:r>
      <w:r>
        <w:rPr>
          <w:rFonts w:ascii="Droid Serif" w:cs="Droid Serif" w:eastAsia="Droid Serif" w:hAnsi="Droid Serif"/>
          <w:position w:val="0"/>
          <w:sz w:val="24"/>
          <w:szCs w:val="24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left"/>
        <w:spacing w:before="3" w:line="300" w:lineRule="exact"/>
        <w:ind w:left="102"/>
      </w:pPr>
      <w:r>
        <w:rPr>
          <w:rFonts w:ascii="Droid Serif" w:cs="Droid Serif" w:eastAsia="Droid Serif" w:hAnsi="Droid Serif"/>
          <w:position w:val="-1"/>
          <w:sz w:val="24"/>
          <w:szCs w:val="24"/>
        </w:rPr>
        <w:t>location.</w:t>
      </w:r>
      <w:r>
        <w:rPr>
          <w:rFonts w:ascii="Droid Serif" w:cs="Droid Serif" w:eastAsia="Droid Serif" w:hAnsi="Droid Serif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3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957"/>
      </w:pPr>
      <w:r>
        <w:pict>
          <v:shape style="width:234.75pt;height:436.5pt" type="#_x0000_t75">
            <v:imagedata o:title="" r:id="rId20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Droid Serif" w:cs="Droid Serif" w:eastAsia="Droid Serif" w:hAnsi="Droid Serif"/>
          <w:sz w:val="28"/>
          <w:szCs w:val="28"/>
        </w:rPr>
        <w:jc w:val="right"/>
        <w:spacing w:line="360" w:lineRule="exact"/>
        <w:ind w:right="120"/>
        <w:sectPr>
          <w:pgSz w:h="15840" w:w="12240"/>
          <w:pgMar w:bottom="280" w:left="980" w:right="580" w:top="1460"/>
        </w:sectPr>
      </w:pPr>
      <w:r>
        <w:rPr>
          <w:rFonts w:ascii="Droid Serif" w:cs="Droid Serif" w:eastAsia="Droid Serif" w:hAnsi="Droid Serif"/>
          <w:b/>
          <w:color w:val="D13767"/>
          <w:position w:val="1"/>
          <w:sz w:val="28"/>
          <w:szCs w:val="28"/>
        </w:rPr>
        <w:t>11</w:t>
      </w:r>
      <w:r>
        <w:rPr>
          <w:rFonts w:ascii="Droid Serif" w:cs="Droid Serif" w:eastAsia="Droid Serif" w:hAnsi="Droid Serif"/>
          <w:color w:val="000000"/>
          <w:position w:val="0"/>
          <w:sz w:val="28"/>
          <w:szCs w:val="28"/>
        </w:rPr>
      </w:r>
    </w:p>
    <w:p>
      <w:pPr>
        <w:rPr>
          <w:sz w:val="10"/>
          <w:szCs w:val="10"/>
        </w:rPr>
        <w:jc w:val="left"/>
        <w:spacing w:before="4" w:line="100" w:lineRule="exact"/>
      </w:pPr>
      <w:r>
        <w:pict>
          <v:shape filled="f" stroked="f" style="position:absolute;margin-left:40.6205pt;margin-top:32.8506pt;width:10pt;height:51.4564pt;mso-position-horizontal-relative:page;mso-position-vertical-relative:page;z-index:-1015" type="#_x0000_t202">
            <v:textbox inset="0,0,0,0" style="layout-flow:vertical;mso-layout-flow-alt:bottom-to-top">
              <w:txbxContent>
                <w:p>
                  <w:pPr>
                    <w:rPr>
                      <w:rFonts w:ascii="Tahoma" w:cs="Tahoma" w:eastAsia="Tahoma" w:hAnsi="Tahoma"/>
                      <w:sz w:val="16"/>
                      <w:szCs w:val="16"/>
                    </w:rPr>
                    <w:jc w:val="left"/>
                    <w:spacing w:line="180" w:lineRule="exact"/>
                    <w:ind w:left="20" w:right="-24"/>
                  </w:pPr>
                  <w:r>
                    <w:rPr>
                      <w:rFonts w:ascii="Tahoma" w:cs="Tahoma" w:eastAsia="Tahoma" w:hAnsi="Tahoma"/>
                      <w:color w:val="D13767"/>
                      <w:sz w:val="16"/>
                      <w:szCs w:val="16"/>
                    </w:rPr>
                    <w:t>User Manual</w:t>
                  </w:r>
                  <w:r>
                    <w:rPr>
                      <w:rFonts w:ascii="Tahoma" w:cs="Tahoma" w:eastAsia="Tahoma" w:hAnsi="Tahoma"/>
                      <w:color w:val="0000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pict>
          <v:group coordorigin="0,0" coordsize="1843,15840" style="position:absolute;margin-left:0pt;margin-top:0pt;width:92.1586pt;height:792pt;mso-position-horizontal-relative:page;mso-position-vertical-relative:page;z-index:-1016">
            <v:shape coordorigin="0,0" coordsize="1836,15835" fillcolor="#D9D9D9" filled="t" path="m1836,0l1836,15836,0,15836,0,0,1836,0xe" stroked="f" style="position:absolute;left:0;top:0;width:1836;height:15835">
              <v:path arrowok="t"/>
              <v:fill/>
            </v:shape>
            <v:shape style="position:absolute;left:674;top:1754;width:450;height:1005" type="#_x0000_t75">
              <v:imagedata o:title="" r:id="rId21"/>
            </v:shape>
            <w10:wrap type="none"/>
          </v:group>
        </w:pict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left"/>
        <w:spacing w:line="300" w:lineRule="exact"/>
        <w:ind w:left="2107"/>
      </w:pPr>
      <w:r>
        <w:rPr>
          <w:rFonts w:ascii="Droid Serif" w:cs="Droid Serif" w:eastAsia="Droid Serif" w:hAnsi="Droid Serif"/>
          <w:position w:val="1"/>
          <w:sz w:val="24"/>
          <w:szCs w:val="24"/>
        </w:rPr>
        <w:t>f.      If   confirmed,   you   may   submit   feedback   or   the   crowdsourced</w:t>
      </w:r>
      <w:r>
        <w:rPr>
          <w:rFonts w:ascii="Droid Serif" w:cs="Droid Serif" w:eastAsia="Droid Serif" w:hAnsi="Droid Serif"/>
          <w:position w:val="0"/>
          <w:sz w:val="24"/>
          <w:szCs w:val="24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left"/>
        <w:spacing w:before="3" w:line="242" w:lineRule="auto"/>
        <w:ind w:left="2107" w:right="67"/>
      </w:pPr>
      <w:r>
        <w:rPr>
          <w:rFonts w:ascii="Droid Serif" w:cs="Droid Serif" w:eastAsia="Droid Serif" w:hAnsi="Droid Serif"/>
          <w:sz w:val="24"/>
          <w:szCs w:val="24"/>
        </w:rPr>
        <w:t>information. Once submitted successfully, the feedback will be part of the</w:t>
      </w:r>
      <w:r>
        <w:rPr>
          <w:rFonts w:ascii="Droid Serif" w:cs="Droid Serif" w:eastAsia="Droid Serif" w:hAnsi="Droid Serif"/>
          <w:sz w:val="24"/>
          <w:szCs w:val="24"/>
        </w:rPr>
        <w:t> tourist attraction profile.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4108"/>
      </w:pPr>
      <w:r>
        <w:pict>
          <v:shape style="width:240pt;height:420pt" type="#_x0000_t75">
            <v:imagedata o:title="" r:id="rId22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1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Droid Serif" w:cs="Droid Serif" w:eastAsia="Droid Serif" w:hAnsi="Droid Serif"/>
          <w:sz w:val="28"/>
          <w:szCs w:val="28"/>
        </w:rPr>
        <w:jc w:val="left"/>
        <w:ind w:left="118"/>
        <w:sectPr>
          <w:pgSz w:h="15840" w:w="12240"/>
          <w:pgMar w:bottom="280" w:left="700" w:right="920" w:top="1460"/>
        </w:sectPr>
      </w:pPr>
      <w:r>
        <w:rPr>
          <w:rFonts w:ascii="Droid Serif" w:cs="Droid Serif" w:eastAsia="Droid Serif" w:hAnsi="Droid Serif"/>
          <w:b/>
          <w:color w:val="D13767"/>
          <w:sz w:val="28"/>
          <w:szCs w:val="28"/>
        </w:rPr>
        <w:t>12</w:t>
      </w:r>
      <w:r>
        <w:rPr>
          <w:rFonts w:ascii="Droid Serif" w:cs="Droid Serif" w:eastAsia="Droid Serif" w:hAnsi="Droid Serif"/>
          <w:color w:val="0000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3" w:line="120" w:lineRule="exact"/>
      </w:pPr>
      <w:r>
        <w:pict>
          <v:group coordorigin="10397,0" coordsize="1843,15840" style="position:absolute;margin-left:519.841pt;margin-top:0pt;width:92.1586pt;height:792pt;mso-position-horizontal-relative:page;mso-position-vertical-relative:page;z-index:-1014">
            <v:shape coordorigin="10404,0" coordsize="1836,15835" fillcolor="#D9D9D9" filled="t" path="m12240,0l12240,15836,10404,15836,10404,0,12240,0xe" stroked="f" style="position:absolute;left:10404;top:0;width:1836;height:15835">
              <v:path arrowok="t"/>
              <v:fill/>
            </v:shape>
            <v:shape style="position:absolute;left:11165;top:625;width:450;height:1005" type="#_x0000_t75">
              <v:imagedata o:title="" r:id="rId23"/>
            </v:shape>
            <w10:wrap type="none"/>
          </v:group>
        </w:pict>
      </w:r>
      <w:r>
        <w:rPr>
          <w:sz w:val="12"/>
          <w:szCs w:val="12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left"/>
        <w:spacing w:line="242" w:lineRule="auto"/>
        <w:ind w:left="106" w:right="2357"/>
      </w:pPr>
      <w:r>
        <w:pict>
          <v:shape filled="f" stroked="f" style="position:absolute;margin-left:563.829pt;margin-top:84.8797pt;width:10pt;height:51.4564pt;mso-position-horizontal-relative:page;mso-position-vertical-relative:page;z-index:-1013" type="#_x0000_t202">
            <v:textbox inset="0,0,0,0" style="layout-flow:vertical">
              <w:txbxContent>
                <w:p>
                  <w:pPr>
                    <w:rPr>
                      <w:rFonts w:ascii="Tahoma" w:cs="Tahoma" w:eastAsia="Tahoma" w:hAnsi="Tahoma"/>
                      <w:sz w:val="16"/>
                      <w:szCs w:val="16"/>
                    </w:rPr>
                    <w:jc w:val="left"/>
                    <w:spacing w:line="180" w:lineRule="exact"/>
                    <w:ind w:left="20" w:right="-24"/>
                  </w:pPr>
                  <w:r>
                    <w:rPr>
                      <w:rFonts w:ascii="Tahoma" w:cs="Tahoma" w:eastAsia="Tahoma" w:hAnsi="Tahoma"/>
                      <w:color w:val="D13767"/>
                      <w:sz w:val="16"/>
                      <w:szCs w:val="16"/>
                    </w:rPr>
                    <w:t>User Manual</w:t>
                  </w:r>
                  <w:r>
                    <w:rPr>
                      <w:rFonts w:ascii="Tahoma" w:cs="Tahoma" w:eastAsia="Tahoma" w:hAnsi="Tahoma"/>
                      <w:color w:val="0000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Droid Serif" w:cs="Droid Serif" w:eastAsia="Droid Serif" w:hAnsi="Droid Serif"/>
          <w:sz w:val="24"/>
          <w:szCs w:val="24"/>
        </w:rPr>
        <w:t>g.     In  order  to  see  the  submitted  feedback,  visit  the  tourist  attraction</w:t>
      </w:r>
      <w:r>
        <w:rPr>
          <w:rFonts w:ascii="Droid Serif" w:cs="Droid Serif" w:eastAsia="Droid Serif" w:hAnsi="Droid Serif"/>
          <w:sz w:val="24"/>
          <w:szCs w:val="24"/>
        </w:rPr>
        <w:t> profile and check if your submitted feedback is positive or negative.</w:t>
      </w:r>
    </w:p>
    <w:p>
      <w:pPr>
        <w:rPr>
          <w:sz w:val="16"/>
          <w:szCs w:val="16"/>
        </w:rPr>
        <w:jc w:val="left"/>
        <w:spacing w:before="7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2199"/>
      </w:pPr>
      <w:r>
        <w:pict>
          <v:shape style="width:232.5pt;height:463.5pt" type="#_x0000_t75">
            <v:imagedata o:title="" r:id="rId24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="280" w:lineRule="exact"/>
      </w:pPr>
      <w:r>
        <w:rPr>
          <w:sz w:val="28"/>
          <w:szCs w:val="28"/>
        </w:rPr>
      </w:r>
    </w:p>
    <w:p>
      <w:pPr>
        <w:rPr>
          <w:rFonts w:ascii="Droid Serif" w:cs="Droid Serif" w:eastAsia="Droid Serif" w:hAnsi="Droid Serif"/>
          <w:sz w:val="28"/>
          <w:szCs w:val="28"/>
        </w:rPr>
        <w:jc w:val="right"/>
        <w:spacing w:line="360" w:lineRule="exact"/>
        <w:ind w:right="111"/>
        <w:sectPr>
          <w:pgSz w:h="15840" w:w="12240"/>
          <w:pgMar w:bottom="280" w:left="740" w:right="580" w:top="1460"/>
        </w:sectPr>
      </w:pPr>
      <w:r>
        <w:rPr>
          <w:rFonts w:ascii="Droid Serif" w:cs="Droid Serif" w:eastAsia="Droid Serif" w:hAnsi="Droid Serif"/>
          <w:b/>
          <w:color w:val="D13767"/>
          <w:position w:val="1"/>
          <w:sz w:val="28"/>
          <w:szCs w:val="28"/>
        </w:rPr>
        <w:t>13</w:t>
      </w:r>
      <w:r>
        <w:rPr>
          <w:rFonts w:ascii="Droid Serif" w:cs="Droid Serif" w:eastAsia="Droid Serif" w:hAnsi="Droid Serif"/>
          <w:color w:val="0000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pict>
          <v:shape filled="f" stroked="f" style="position:absolute;margin-left:40.6205pt;margin-top:32.8506pt;width:10pt;height:51.4564pt;mso-position-horizontal-relative:page;mso-position-vertical-relative:page;z-index:-1011" type="#_x0000_t202">
            <v:textbox inset="0,0,0,0" style="layout-flow:vertical;mso-layout-flow-alt:bottom-to-top">
              <w:txbxContent>
                <w:p>
                  <w:pPr>
                    <w:rPr>
                      <w:rFonts w:ascii="Tahoma" w:cs="Tahoma" w:eastAsia="Tahoma" w:hAnsi="Tahoma"/>
                      <w:sz w:val="16"/>
                      <w:szCs w:val="16"/>
                    </w:rPr>
                    <w:jc w:val="left"/>
                    <w:spacing w:line="180" w:lineRule="exact"/>
                    <w:ind w:left="20" w:right="-24"/>
                  </w:pPr>
                  <w:r>
                    <w:rPr>
                      <w:rFonts w:ascii="Tahoma" w:cs="Tahoma" w:eastAsia="Tahoma" w:hAnsi="Tahoma"/>
                      <w:color w:val="D13767"/>
                      <w:sz w:val="16"/>
                      <w:szCs w:val="16"/>
                    </w:rPr>
                    <w:t>User Manual</w:t>
                  </w:r>
                  <w:r>
                    <w:rPr>
                      <w:rFonts w:ascii="Tahoma" w:cs="Tahoma" w:eastAsia="Tahoma" w:hAnsi="Tahoma"/>
                      <w:color w:val="0000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pict>
          <v:group coordorigin="0,0" coordsize="1843,15840" style="position:absolute;margin-left:0pt;margin-top:0pt;width:92.1586pt;height:792pt;mso-position-horizontal-relative:page;mso-position-vertical-relative:page;z-index:-1012">
            <v:shape coordorigin="0,0" coordsize="1836,15835" fillcolor="#D9D9D9" filled="t" path="m1836,0l1836,15836,0,15836,0,0,1836,0xe" stroked="f" style="position:absolute;left:0;top:0;width:1836;height:15835">
              <v:path arrowok="t"/>
              <v:fill/>
            </v:shape>
            <v:shape style="position:absolute;left:674;top:1754;width:450;height:1005" type="#_x0000_t75">
              <v:imagedata o:title="" r:id="rId25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9" w:line="280" w:lineRule="exact"/>
      </w:pPr>
      <w:r>
        <w:rPr>
          <w:sz w:val="28"/>
          <w:szCs w:val="28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left"/>
        <w:spacing w:line="300" w:lineRule="exact"/>
        <w:ind w:left="1908"/>
      </w:pPr>
      <w:r>
        <w:rPr>
          <w:rFonts w:ascii="Droid Serif" w:cs="Droid Serif" w:eastAsia="Droid Serif" w:hAnsi="Droid Serif"/>
          <w:position w:val="1"/>
          <w:sz w:val="24"/>
          <w:szCs w:val="24"/>
        </w:rPr>
        <w:t>h.   Visit other tourist attractions and click the check-in button to determine</w:t>
      </w:r>
      <w:r>
        <w:rPr>
          <w:rFonts w:ascii="Droid Serif" w:cs="Droid Serif" w:eastAsia="Droid Serif" w:hAnsi="Droid Serif"/>
          <w:position w:val="0"/>
          <w:sz w:val="24"/>
          <w:szCs w:val="24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left"/>
        <w:spacing w:before="3" w:line="300" w:lineRule="exact"/>
        <w:ind w:left="1908"/>
      </w:pPr>
      <w:r>
        <w:rPr>
          <w:rFonts w:ascii="Droid Serif" w:cs="Droid Serif" w:eastAsia="Droid Serif" w:hAnsi="Droid Serif"/>
          <w:position w:val="-1"/>
          <w:sz w:val="24"/>
          <w:szCs w:val="24"/>
        </w:rPr>
        <w:t>the nearest location. You may submit another feedback afterwards.</w:t>
      </w:r>
      <w:r>
        <w:rPr>
          <w:rFonts w:ascii="Droid Serif" w:cs="Droid Serif" w:eastAsia="Droid Serif" w:hAnsi="Droid Serif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9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4091"/>
      </w:pPr>
      <w:r>
        <w:pict>
          <v:shape style="width:235.5pt;height:447.75pt" type="#_x0000_t75">
            <v:imagedata o:title="" r:id="rId26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line="220" w:lineRule="exact"/>
      </w:pPr>
      <w:r>
        <w:rPr>
          <w:sz w:val="22"/>
          <w:szCs w:val="22"/>
        </w:rPr>
      </w:r>
    </w:p>
    <w:p>
      <w:pPr>
        <w:rPr>
          <w:rFonts w:ascii="Droid Serif" w:cs="Droid Serif" w:eastAsia="Droid Serif" w:hAnsi="Droid Serif"/>
          <w:sz w:val="28"/>
          <w:szCs w:val="28"/>
        </w:rPr>
        <w:jc w:val="left"/>
        <w:ind w:left="109"/>
        <w:sectPr>
          <w:pgSz w:h="15840" w:w="12240"/>
          <w:pgMar w:bottom="280" w:left="700" w:right="1120" w:top="1460"/>
        </w:sectPr>
      </w:pPr>
      <w:r>
        <w:rPr>
          <w:rFonts w:ascii="Droid Serif" w:cs="Droid Serif" w:eastAsia="Droid Serif" w:hAnsi="Droid Serif"/>
          <w:b/>
          <w:color w:val="D13767"/>
          <w:sz w:val="28"/>
          <w:szCs w:val="28"/>
        </w:rPr>
        <w:t>14</w:t>
      </w:r>
      <w:r>
        <w:rPr>
          <w:rFonts w:ascii="Droid Serif" w:cs="Droid Serif" w:eastAsia="Droid Serif" w:hAnsi="Droid Serif"/>
          <w:color w:val="000000"/>
          <w:sz w:val="28"/>
          <w:szCs w:val="28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both"/>
        <w:spacing w:before="29" w:line="242" w:lineRule="auto"/>
        <w:ind w:left="108" w:right="2417"/>
      </w:pPr>
      <w:r>
        <w:pict>
          <v:group coordorigin="10397,0" coordsize="1843,15840" style="position:absolute;margin-left:519.841pt;margin-top:0pt;width:92.1586pt;height:792pt;mso-position-horizontal-relative:page;mso-position-vertical-relative:page;z-index:-1010">
            <v:shape coordorigin="10404,0" coordsize="1836,15835" fillcolor="#D9D9D9" filled="t" path="m12240,0l12240,15836,10404,15836,10404,0,12240,0xe" stroked="f" style="position:absolute;left:10404;top:0;width:1836;height:15835">
              <v:path arrowok="t"/>
              <v:fill/>
            </v:shape>
            <v:shape style="position:absolute;left:11165;top:625;width:450;height:1005" type="#_x0000_t75">
              <v:imagedata o:title="" r:id="rId27"/>
            </v:shape>
            <w10:wrap type="none"/>
          </v:group>
        </w:pict>
      </w:r>
      <w:r>
        <w:pict>
          <v:shape filled="f" stroked="f" style="position:absolute;margin-left:563.829pt;margin-top:84.8795pt;width:10pt;height:51.4564pt;mso-position-horizontal-relative:page;mso-position-vertical-relative:page;z-index:-1009" type="#_x0000_t202">
            <v:textbox inset="0,0,0,0" style="layout-flow:vertical">
              <w:txbxContent>
                <w:p>
                  <w:pPr>
                    <w:rPr>
                      <w:rFonts w:ascii="Tahoma" w:cs="Tahoma" w:eastAsia="Tahoma" w:hAnsi="Tahoma"/>
                      <w:sz w:val="16"/>
                      <w:szCs w:val="16"/>
                    </w:rPr>
                    <w:jc w:val="left"/>
                    <w:spacing w:line="180" w:lineRule="exact"/>
                    <w:ind w:left="20" w:right="-24"/>
                  </w:pPr>
                  <w:r>
                    <w:rPr>
                      <w:rFonts w:ascii="Tahoma" w:cs="Tahoma" w:eastAsia="Tahoma" w:hAnsi="Tahoma"/>
                      <w:color w:val="D13767"/>
                      <w:sz w:val="16"/>
                      <w:szCs w:val="16"/>
                    </w:rPr>
                    <w:t>User Manual</w:t>
                  </w:r>
                  <w:r>
                    <w:rPr>
                      <w:rFonts w:ascii="Tahoma" w:cs="Tahoma" w:eastAsia="Tahoma" w:hAnsi="Tahoma"/>
                      <w:color w:val="0000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Droid Serif" w:cs="Droid Serif" w:eastAsia="Droid Serif" w:hAnsi="Droid Serif"/>
          <w:sz w:val="24"/>
          <w:szCs w:val="24"/>
        </w:rPr>
        <w:t>i.    If you are lost or in case you need to find where a tourist attraction is</w:t>
      </w:r>
      <w:r>
        <w:rPr>
          <w:rFonts w:ascii="Droid Serif" w:cs="Droid Serif" w:eastAsia="Droid Serif" w:hAnsi="Droid Serif"/>
          <w:sz w:val="24"/>
          <w:szCs w:val="24"/>
        </w:rPr>
        <w:t> located, you can use the map button in the lower right side of the tourist</w:t>
      </w:r>
      <w:r>
        <w:rPr>
          <w:rFonts w:ascii="Droid Serif" w:cs="Droid Serif" w:eastAsia="Droid Serif" w:hAnsi="Droid Serif"/>
          <w:sz w:val="24"/>
          <w:szCs w:val="24"/>
        </w:rPr>
        <w:t> attraction profile.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2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2398"/>
      </w:pPr>
      <w:r>
        <w:pict>
          <v:shape style="width:211.5pt;height:444.75pt" type="#_x0000_t75">
            <v:imagedata o:title="" r:id="rId28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="220" w:lineRule="exact"/>
      </w:pPr>
      <w:r>
        <w:rPr>
          <w:sz w:val="22"/>
          <w:szCs w:val="22"/>
        </w:rPr>
      </w:r>
    </w:p>
    <w:p>
      <w:pPr>
        <w:rPr>
          <w:rFonts w:ascii="Droid Serif" w:cs="Droid Serif" w:eastAsia="Droid Serif" w:hAnsi="Droid Serif"/>
          <w:sz w:val="28"/>
          <w:szCs w:val="28"/>
        </w:rPr>
        <w:jc w:val="right"/>
        <w:spacing w:line="360" w:lineRule="exact"/>
        <w:ind w:right="109"/>
        <w:sectPr>
          <w:pgSz w:h="15840" w:w="12240"/>
          <w:pgMar w:bottom="280" w:left="680" w:right="580" w:top="1380"/>
        </w:sectPr>
      </w:pPr>
      <w:r>
        <w:rPr>
          <w:rFonts w:ascii="Droid Serif" w:cs="Droid Serif" w:eastAsia="Droid Serif" w:hAnsi="Droid Serif"/>
          <w:b/>
          <w:color w:val="D13767"/>
          <w:position w:val="1"/>
          <w:sz w:val="28"/>
          <w:szCs w:val="28"/>
        </w:rPr>
        <w:t>15</w:t>
      </w:r>
      <w:r>
        <w:rPr>
          <w:rFonts w:ascii="Droid Serif" w:cs="Droid Serif" w:eastAsia="Droid Serif" w:hAnsi="Droid Serif"/>
          <w:color w:val="000000"/>
          <w:position w:val="0"/>
          <w:sz w:val="28"/>
          <w:szCs w:val="28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both"/>
        <w:spacing w:before="48" w:line="242" w:lineRule="auto"/>
        <w:ind w:left="1908" w:right="62"/>
      </w:pPr>
      <w:r>
        <w:pict>
          <v:shape filled="f" stroked="f" style="position:absolute;margin-left:40.6205pt;margin-top:32.8507pt;width:10pt;height:51.4564pt;mso-position-horizontal-relative:page;mso-position-vertical-relative:page;z-index:-1007" type="#_x0000_t202">
            <v:textbox inset="0,0,0,0" style="layout-flow:vertical;mso-layout-flow-alt:bottom-to-top">
              <w:txbxContent>
                <w:p>
                  <w:pPr>
                    <w:rPr>
                      <w:rFonts w:ascii="Tahoma" w:cs="Tahoma" w:eastAsia="Tahoma" w:hAnsi="Tahoma"/>
                      <w:sz w:val="16"/>
                      <w:szCs w:val="16"/>
                    </w:rPr>
                    <w:jc w:val="left"/>
                    <w:spacing w:line="180" w:lineRule="exact"/>
                    <w:ind w:left="20" w:right="-24"/>
                  </w:pPr>
                  <w:r>
                    <w:rPr>
                      <w:rFonts w:ascii="Tahoma" w:cs="Tahoma" w:eastAsia="Tahoma" w:hAnsi="Tahoma"/>
                      <w:color w:val="D13767"/>
                      <w:sz w:val="16"/>
                      <w:szCs w:val="16"/>
                    </w:rPr>
                    <w:t>User Manual</w:t>
                  </w:r>
                  <w:r>
                    <w:rPr>
                      <w:rFonts w:ascii="Tahoma" w:cs="Tahoma" w:eastAsia="Tahoma" w:hAnsi="Tahoma"/>
                      <w:color w:val="0000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pict>
          <v:group coordorigin="0,0" coordsize="1843,15840" style="position:absolute;margin-left:0pt;margin-top:0pt;width:92.1586pt;height:792pt;mso-position-horizontal-relative:page;mso-position-vertical-relative:page;z-index:-1008">
            <v:shape coordorigin="0,0" coordsize="1836,15835" fillcolor="#D9D9D9" filled="t" path="m1836,0l1836,15836,0,15836,0,0,1836,0xe" stroked="f" style="position:absolute;left:0;top:0;width:1836;height:15835">
              <v:path arrowok="t"/>
              <v:fill/>
            </v:shape>
            <v:shape style="position:absolute;left:674;top:1754;width:450;height:1005" type="#_x0000_t75">
              <v:imagedata o:title="" r:id="rId29"/>
            </v:shape>
            <w10:wrap type="none"/>
          </v:group>
        </w:pict>
      </w:r>
      <w:r>
        <w:rPr>
          <w:rFonts w:ascii="Droid Serif" w:cs="Droid Serif" w:eastAsia="Droid Serif" w:hAnsi="Droid Serif"/>
          <w:sz w:val="24"/>
          <w:szCs w:val="24"/>
        </w:rPr>
        <w:t>j.     You may log-out or log-in again if you want to use the app for another</w:t>
      </w:r>
      <w:r>
        <w:rPr>
          <w:rFonts w:ascii="Droid Serif" w:cs="Droid Serif" w:eastAsia="Droid Serif" w:hAnsi="Droid Serif"/>
          <w:sz w:val="24"/>
          <w:szCs w:val="24"/>
        </w:rPr>
        <w:t> day of visit in some attractions of Iloilo. And yes! Your account is saved as</w:t>
      </w:r>
      <w:r>
        <w:rPr>
          <w:rFonts w:ascii="Droid Serif" w:cs="Droid Serif" w:eastAsia="Droid Serif" w:hAnsi="Droid Serif"/>
          <w:sz w:val="24"/>
          <w:szCs w:val="24"/>
        </w:rPr>
        <w:t> data.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4016"/>
      </w:pPr>
      <w:r>
        <w:pict>
          <v:shape style="width:234.75pt;height:442.5pt" type="#_x0000_t75">
            <v:imagedata o:title="" r:id="rId30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8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Droid Serif" w:cs="Droid Serif" w:eastAsia="Droid Serif" w:hAnsi="Droid Serif"/>
          <w:sz w:val="28"/>
          <w:szCs w:val="28"/>
        </w:rPr>
        <w:jc w:val="left"/>
        <w:ind w:left="106"/>
        <w:sectPr>
          <w:pgSz w:h="15840" w:w="12240"/>
          <w:pgMar w:bottom="280" w:left="700" w:right="1120" w:top="1460"/>
        </w:sectPr>
      </w:pPr>
      <w:r>
        <w:rPr>
          <w:rFonts w:ascii="Droid Serif" w:cs="Droid Serif" w:eastAsia="Droid Serif" w:hAnsi="Droid Serif"/>
          <w:b/>
          <w:color w:val="D13767"/>
          <w:sz w:val="28"/>
          <w:szCs w:val="28"/>
        </w:rPr>
        <w:t>16</w:t>
      </w:r>
      <w:r>
        <w:rPr>
          <w:rFonts w:ascii="Droid Serif" w:cs="Droid Serif" w:eastAsia="Droid Serif" w:hAnsi="Droid Serif"/>
          <w:color w:val="0000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9" w:line="220" w:lineRule="exact"/>
      </w:pPr>
      <w:r>
        <w:pict>
          <v:group coordorigin="10397,0" coordsize="1843,15840" style="position:absolute;margin-left:519.841pt;margin-top:0pt;width:92.1586pt;height:792pt;mso-position-horizontal-relative:page;mso-position-vertical-relative:page;z-index:-1006">
            <v:shape coordorigin="10404,0" coordsize="1836,15835" fillcolor="#D9D9D9" filled="t" path="m12240,0l12240,15836,10404,15836,10404,0,12240,0xe" stroked="f" style="position:absolute;left:10404;top:0;width:1836;height:15835">
              <v:path arrowok="t"/>
              <v:fill/>
            </v:shape>
            <v:shape style="position:absolute;left:11165;top:625;width:450;height:1005" type="#_x0000_t75">
              <v:imagedata o:title="" r:id="rId31"/>
            </v:shape>
            <w10:wrap type="none"/>
          </v:group>
        </w:pict>
      </w:r>
      <w:r>
        <w:rPr>
          <w:sz w:val="22"/>
          <w:szCs w:val="22"/>
        </w:rPr>
      </w:r>
    </w:p>
    <w:p>
      <w:pPr>
        <w:rPr>
          <w:rFonts w:ascii="Droid Serif" w:cs="Droid Serif" w:eastAsia="Droid Serif" w:hAnsi="Droid Serif"/>
          <w:sz w:val="82"/>
          <w:szCs w:val="82"/>
        </w:rPr>
        <w:jc w:val="left"/>
        <w:spacing w:line="940" w:lineRule="exact"/>
        <w:ind w:left="109"/>
      </w:pPr>
      <w:r>
        <w:pict>
          <v:shape filled="f" stroked="f" style="position:absolute;margin-left:563.829pt;margin-top:84.8795pt;width:10pt;height:51.4564pt;mso-position-horizontal-relative:page;mso-position-vertical-relative:page;z-index:-1005" type="#_x0000_t202">
            <v:textbox inset="0,0,0,0" style="layout-flow:vertical">
              <w:txbxContent>
                <w:p>
                  <w:pPr>
                    <w:rPr>
                      <w:rFonts w:ascii="Tahoma" w:cs="Tahoma" w:eastAsia="Tahoma" w:hAnsi="Tahoma"/>
                      <w:sz w:val="16"/>
                      <w:szCs w:val="16"/>
                    </w:rPr>
                    <w:jc w:val="left"/>
                    <w:spacing w:line="180" w:lineRule="exact"/>
                    <w:ind w:left="20" w:right="-24"/>
                  </w:pPr>
                  <w:r>
                    <w:rPr>
                      <w:rFonts w:ascii="Tahoma" w:cs="Tahoma" w:eastAsia="Tahoma" w:hAnsi="Tahoma"/>
                      <w:color w:val="D13767"/>
                      <w:sz w:val="16"/>
                      <w:szCs w:val="16"/>
                    </w:rPr>
                    <w:t>User Manual</w:t>
                  </w:r>
                  <w:r>
                    <w:rPr>
                      <w:rFonts w:ascii="Tahoma" w:cs="Tahoma" w:eastAsia="Tahoma" w:hAnsi="Tahoma"/>
                      <w:color w:val="0000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Droid Serif" w:cs="Droid Serif" w:eastAsia="Droid Serif" w:hAnsi="Droid Serif"/>
          <w:position w:val="5"/>
          <w:sz w:val="82"/>
          <w:szCs w:val="82"/>
        </w:rPr>
        <w:t>2.2 Web Application</w:t>
      </w:r>
      <w:r>
        <w:rPr>
          <w:rFonts w:ascii="Droid Serif" w:cs="Droid Serif" w:eastAsia="Droid Serif" w:hAnsi="Droid Serif"/>
          <w:position w:val="0"/>
          <w:sz w:val="82"/>
          <w:szCs w:val="8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9" w:line="280" w:lineRule="exact"/>
      </w:pPr>
      <w:r>
        <w:rPr>
          <w:sz w:val="28"/>
          <w:szCs w:val="28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left"/>
        <w:ind w:left="209"/>
      </w:pPr>
      <w:r>
        <w:rPr>
          <w:rFonts w:ascii="Droid Serif" w:cs="Droid Serif" w:eastAsia="Droid Serif" w:hAnsi="Droid Serif"/>
          <w:sz w:val="24"/>
          <w:szCs w:val="24"/>
        </w:rPr>
        <w:t>a.     Log-in as Admin</w:t>
      </w:r>
    </w:p>
    <w:p>
      <w:pPr>
        <w:rPr>
          <w:sz w:val="12"/>
          <w:szCs w:val="12"/>
        </w:rPr>
        <w:jc w:val="left"/>
        <w:spacing w:before="4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749"/>
      </w:pPr>
      <w:r>
        <w:pict>
          <v:shape style="width:387.75pt;height:176.25pt" type="#_x0000_t75">
            <v:imagedata o:title="" r:id="rId32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left"/>
        <w:ind w:left="209"/>
      </w:pPr>
      <w:r>
        <w:rPr>
          <w:rFonts w:ascii="Droid Serif" w:cs="Droid Serif" w:eastAsia="Droid Serif" w:hAnsi="Droid Serif"/>
          <w:sz w:val="24"/>
          <w:szCs w:val="24"/>
        </w:rPr>
        <w:t>b.     Explore  the  overview  page  combined  with  Quantitative  and</w:t>
      </w:r>
    </w:p>
    <w:p>
      <w:pPr>
        <w:rPr>
          <w:rFonts w:ascii="Droid Serif" w:cs="Droid Serif" w:eastAsia="Droid Serif" w:hAnsi="Droid Serif"/>
          <w:sz w:val="24"/>
          <w:szCs w:val="24"/>
        </w:rPr>
        <w:jc w:val="left"/>
        <w:spacing w:before="3" w:line="300" w:lineRule="exact"/>
        <w:ind w:left="209"/>
      </w:pPr>
      <w:r>
        <w:rPr>
          <w:rFonts w:ascii="Droid Serif" w:cs="Droid Serif" w:eastAsia="Droid Serif" w:hAnsi="Droid Serif"/>
          <w:position w:val="-1"/>
          <w:sz w:val="24"/>
          <w:szCs w:val="24"/>
        </w:rPr>
        <w:t>Qualitative information.</w:t>
      </w:r>
      <w:r>
        <w:rPr>
          <w:rFonts w:ascii="Droid Serif" w:cs="Droid Serif" w:eastAsia="Droid Serif" w:hAnsi="Droid Serif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749"/>
      </w:pPr>
      <w:r>
        <w:pict>
          <v:shape style="width:387.75pt;height:176.25pt" type="#_x0000_t75">
            <v:imagedata o:title="" r:id="rId33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8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Droid Serif" w:cs="Droid Serif" w:eastAsia="Droid Serif" w:hAnsi="Droid Serif"/>
          <w:sz w:val="28"/>
          <w:szCs w:val="28"/>
        </w:rPr>
        <w:jc w:val="right"/>
        <w:spacing w:line="360" w:lineRule="exact"/>
        <w:ind w:right="103"/>
        <w:sectPr>
          <w:pgSz w:h="15840" w:w="12240"/>
          <w:pgMar w:bottom="280" w:left="1220" w:right="600" w:top="1460"/>
        </w:sectPr>
      </w:pPr>
      <w:r>
        <w:rPr>
          <w:rFonts w:ascii="Droid Serif" w:cs="Droid Serif" w:eastAsia="Droid Serif" w:hAnsi="Droid Serif"/>
          <w:b/>
          <w:color w:val="D13767"/>
          <w:position w:val="1"/>
          <w:sz w:val="28"/>
          <w:szCs w:val="28"/>
        </w:rPr>
        <w:t>17</w:t>
      </w:r>
      <w:r>
        <w:rPr>
          <w:rFonts w:ascii="Droid Serif" w:cs="Droid Serif" w:eastAsia="Droid Serif" w:hAnsi="Droid Serif"/>
          <w:color w:val="000000"/>
          <w:position w:val="0"/>
          <w:sz w:val="28"/>
          <w:szCs w:val="28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left"/>
        <w:spacing w:before="48"/>
        <w:ind w:left="2186"/>
      </w:pPr>
      <w:r>
        <w:pict>
          <v:shape filled="f" stroked="f" style="position:absolute;margin-left:40.6205pt;margin-top:32.8506pt;width:10pt;height:51.4564pt;mso-position-horizontal-relative:page;mso-position-vertical-relative:page;z-index:-1003" type="#_x0000_t202">
            <v:textbox inset="0,0,0,0" style="layout-flow:vertical;mso-layout-flow-alt:bottom-to-top">
              <w:txbxContent>
                <w:p>
                  <w:pPr>
                    <w:rPr>
                      <w:rFonts w:ascii="Tahoma" w:cs="Tahoma" w:eastAsia="Tahoma" w:hAnsi="Tahoma"/>
                      <w:sz w:val="16"/>
                      <w:szCs w:val="16"/>
                    </w:rPr>
                    <w:jc w:val="left"/>
                    <w:spacing w:line="180" w:lineRule="exact"/>
                    <w:ind w:left="20" w:right="-24"/>
                  </w:pPr>
                  <w:r>
                    <w:rPr>
                      <w:rFonts w:ascii="Tahoma" w:cs="Tahoma" w:eastAsia="Tahoma" w:hAnsi="Tahoma"/>
                      <w:color w:val="D13767"/>
                      <w:sz w:val="16"/>
                      <w:szCs w:val="16"/>
                    </w:rPr>
                    <w:t>User Manual</w:t>
                  </w:r>
                  <w:r>
                    <w:rPr>
                      <w:rFonts w:ascii="Tahoma" w:cs="Tahoma" w:eastAsia="Tahoma" w:hAnsi="Tahoma"/>
                      <w:color w:val="0000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pict>
          <v:group coordorigin="0,0" coordsize="1843,15840" style="position:absolute;margin-left:0pt;margin-top:0pt;width:92.1586pt;height:792pt;mso-position-horizontal-relative:page;mso-position-vertical-relative:page;z-index:-1004">
            <v:shape coordorigin="0,0" coordsize="1836,15835" fillcolor="#D9D9D9" filled="t" path="m1836,0l1836,15836,0,15836,0,0,1836,0xe" stroked="f" style="position:absolute;left:0;top:0;width:1836;height:15835">
              <v:path arrowok="t"/>
              <v:fill/>
            </v:shape>
            <v:shape style="position:absolute;left:674;top:1754;width:450;height:1005" type="#_x0000_t75">
              <v:imagedata o:title="" r:id="rId34"/>
            </v:shape>
            <w10:wrap type="none"/>
          </v:group>
        </w:pict>
      </w:r>
      <w:r>
        <w:rPr>
          <w:rFonts w:ascii="Droid Serif" w:cs="Droid Serif" w:eastAsia="Droid Serif" w:hAnsi="Droid Serif"/>
          <w:sz w:val="24"/>
          <w:szCs w:val="24"/>
        </w:rPr>
        <w:t>c.     Choose your preferred analytics report and generate it into PDF.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2742"/>
      </w:pPr>
      <w:r>
        <w:pict>
          <v:shape style="width:390pt;height:183pt" type="#_x0000_t75">
            <v:imagedata o:title="" r:id="rId35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5" w:line="240" w:lineRule="exact"/>
      </w:pPr>
      <w:r>
        <w:rPr>
          <w:sz w:val="24"/>
          <w:szCs w:val="24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left"/>
        <w:spacing w:line="242" w:lineRule="auto"/>
        <w:ind w:left="2186" w:right="62"/>
      </w:pPr>
      <w:r>
        <w:rPr>
          <w:rFonts w:ascii="Droid Serif" w:cs="Droid Serif" w:eastAsia="Droid Serif" w:hAnsi="Droid Serif"/>
          <w:sz w:val="24"/>
          <w:szCs w:val="24"/>
        </w:rPr>
        <w:t>d.      Manage   users   and   manage   these   sites   by   adding   new   tourist</w:t>
      </w:r>
      <w:r>
        <w:rPr>
          <w:rFonts w:ascii="Droid Serif" w:cs="Droid Serif" w:eastAsia="Droid Serif" w:hAnsi="Droid Serif"/>
          <w:sz w:val="24"/>
          <w:szCs w:val="24"/>
        </w:rPr>
        <w:t> attractions.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2782"/>
      </w:pPr>
      <w:r>
        <w:pict>
          <v:shape style="width:390.75pt;height:178.5pt" type="#_x0000_t75">
            <v:imagedata o:title="" r:id="rId36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="260" w:lineRule="exact"/>
      </w:pPr>
      <w:r>
        <w:rPr>
          <w:sz w:val="26"/>
          <w:szCs w:val="26"/>
        </w:rPr>
      </w:r>
    </w:p>
    <w:p>
      <w:pPr>
        <w:rPr>
          <w:rFonts w:ascii="Droid Serif" w:cs="Droid Serif" w:eastAsia="Droid Serif" w:hAnsi="Droid Serif"/>
          <w:sz w:val="28"/>
          <w:szCs w:val="28"/>
        </w:rPr>
        <w:jc w:val="left"/>
        <w:ind w:left="111"/>
        <w:sectPr>
          <w:pgSz w:h="15840" w:w="12240"/>
          <w:pgMar w:bottom="280" w:left="700" w:right="840" w:top="1460"/>
        </w:sectPr>
      </w:pPr>
      <w:r>
        <w:rPr>
          <w:rFonts w:ascii="Droid Serif" w:cs="Droid Serif" w:eastAsia="Droid Serif" w:hAnsi="Droid Serif"/>
          <w:b/>
          <w:color w:val="D13767"/>
          <w:sz w:val="28"/>
          <w:szCs w:val="28"/>
        </w:rPr>
        <w:t>18</w:t>
      </w:r>
      <w:r>
        <w:rPr>
          <w:rFonts w:ascii="Droid Serif" w:cs="Droid Serif" w:eastAsia="Droid Serif" w:hAnsi="Droid Serif"/>
          <w:color w:val="000000"/>
          <w:sz w:val="28"/>
          <w:szCs w:val="2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pict>
          <v:group coordorigin="10397,0" coordsize="1843,15840" style="position:absolute;margin-left:519.841pt;margin-top:0pt;width:92.1586pt;height:792pt;mso-position-horizontal-relative:page;mso-position-vertical-relative:page;z-index:-1002">
            <v:shape coordorigin="10404,0" coordsize="1836,15835" fillcolor="#D9D9D9" filled="t" path="m12240,0l12240,15836,10404,15836,10404,0,12240,0xe" stroked="f" style="position:absolute;left:10404;top:0;width:1836;height:15835">
              <v:path arrowok="t"/>
              <v:fill/>
            </v:shape>
            <v:shape style="position:absolute;left:11165;top:625;width:450;height:1005" type="#_x0000_t75">
              <v:imagedata o:title="" r:id="rId37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9" w:line="220" w:lineRule="exact"/>
      </w:pPr>
      <w:r>
        <w:rPr>
          <w:sz w:val="22"/>
          <w:szCs w:val="22"/>
        </w:rPr>
      </w:r>
    </w:p>
    <w:p>
      <w:pPr>
        <w:rPr>
          <w:rFonts w:ascii="Droid Serif" w:cs="Droid Serif" w:eastAsia="Droid Serif" w:hAnsi="Droid Serif"/>
          <w:sz w:val="82"/>
          <w:szCs w:val="82"/>
        </w:rPr>
        <w:jc w:val="left"/>
        <w:spacing w:line="880" w:lineRule="exact"/>
        <w:ind w:left="171"/>
      </w:pPr>
      <w:r>
        <w:pict>
          <v:shape filled="f" stroked="f" style="position:absolute;margin-left:563.829pt;margin-top:84.8794pt;width:10pt;height:51.4564pt;mso-position-horizontal-relative:page;mso-position-vertical-relative:page;z-index:-1001" type="#_x0000_t202">
            <v:textbox inset="0,0,0,0" style="layout-flow:vertical">
              <w:txbxContent>
                <w:p>
                  <w:pPr>
                    <w:rPr>
                      <w:rFonts w:ascii="Tahoma" w:cs="Tahoma" w:eastAsia="Tahoma" w:hAnsi="Tahoma"/>
                      <w:sz w:val="16"/>
                      <w:szCs w:val="16"/>
                    </w:rPr>
                    <w:jc w:val="left"/>
                    <w:spacing w:line="180" w:lineRule="exact"/>
                    <w:ind w:left="20" w:right="-24"/>
                  </w:pPr>
                  <w:r>
                    <w:rPr>
                      <w:rFonts w:ascii="Tahoma" w:cs="Tahoma" w:eastAsia="Tahoma" w:hAnsi="Tahoma"/>
                      <w:color w:val="D13767"/>
                      <w:sz w:val="16"/>
                      <w:szCs w:val="16"/>
                    </w:rPr>
                    <w:t>User Manual</w:t>
                  </w:r>
                  <w:r>
                    <w:rPr>
                      <w:rFonts w:ascii="Tahoma" w:cs="Tahoma" w:eastAsia="Tahoma" w:hAnsi="Tahoma"/>
                      <w:color w:val="0000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Droid Serif" w:cs="Droid Serif" w:eastAsia="Droid Serif" w:hAnsi="Droid Serif"/>
          <w:sz w:val="82"/>
          <w:szCs w:val="82"/>
        </w:rPr>
        <w:t>2.3 Troubleshooting</w:t>
      </w:r>
    </w:p>
    <w:p>
      <w:pPr>
        <w:rPr>
          <w:sz w:val="12"/>
          <w:szCs w:val="12"/>
        </w:rPr>
        <w:jc w:val="left"/>
        <w:spacing w:before="3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left"/>
        <w:spacing w:line="300" w:lineRule="exact"/>
        <w:ind w:left="104"/>
      </w:pPr>
      <w:r>
        <w:rPr>
          <w:rFonts w:ascii="Droid Serif" w:cs="Droid Serif" w:eastAsia="Droid Serif" w:hAnsi="Droid Serif"/>
          <w:b/>
          <w:position w:val="-1"/>
          <w:sz w:val="24"/>
          <w:szCs w:val="24"/>
        </w:rPr>
        <w:t>Sentiment Analysis accuracy rate</w:t>
      </w:r>
      <w:r>
        <w:rPr>
          <w:rFonts w:ascii="Droid Serif" w:cs="Droid Serif" w:eastAsia="Droid Serif" w:hAnsi="Droid Serif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5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left"/>
        <w:spacing w:line="300" w:lineRule="exact"/>
        <w:ind w:left="166"/>
      </w:pPr>
      <w:r>
        <w:rPr>
          <w:rFonts w:ascii="Droid Serif" w:cs="Droid Serif" w:eastAsia="Droid Serif" w:hAnsi="Droid Serif"/>
          <w:position w:val="1"/>
          <w:sz w:val="24"/>
          <w:szCs w:val="24"/>
        </w:rPr>
        <w:t>The application was trained using Google Colab to generate better</w:t>
      </w:r>
      <w:r>
        <w:rPr>
          <w:rFonts w:ascii="Droid Serif" w:cs="Droid Serif" w:eastAsia="Droid Serif" w:hAnsi="Droid Serif"/>
          <w:position w:val="0"/>
          <w:sz w:val="24"/>
          <w:szCs w:val="24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left"/>
        <w:spacing w:before="3" w:line="242" w:lineRule="auto"/>
        <w:ind w:left="104" w:right="2324"/>
      </w:pPr>
      <w:r>
        <w:rPr>
          <w:rFonts w:ascii="Droid Serif" w:cs="Droid Serif" w:eastAsia="Droid Serif" w:hAnsi="Droid Serif"/>
          <w:sz w:val="24"/>
          <w:szCs w:val="24"/>
        </w:rPr>
        <w:t>accuracy for our sentiment analysis because the default dataset that the</w:t>
      </w:r>
      <w:r>
        <w:rPr>
          <w:rFonts w:ascii="Droid Serif" w:cs="Droid Serif" w:eastAsia="Droid Serif" w:hAnsi="Droid Serif"/>
          <w:sz w:val="24"/>
          <w:szCs w:val="24"/>
        </w:rPr>
        <w:t> text classification had was about movies, so we gathered data from the</w:t>
      </w:r>
      <w:r>
        <w:rPr>
          <w:rFonts w:ascii="Droid Serif" w:cs="Droid Serif" w:eastAsia="Droid Serif" w:hAnsi="Droid Serif"/>
          <w:sz w:val="24"/>
          <w:szCs w:val="24"/>
        </w:rPr>
        <w:t> internet about hotel reviews and museum reviews, combined and</w:t>
      </w:r>
      <w:r>
        <w:rPr>
          <w:rFonts w:ascii="Droid Serif" w:cs="Droid Serif" w:eastAsia="Droid Serif" w:hAnsi="Droid Serif"/>
          <w:sz w:val="24"/>
          <w:szCs w:val="24"/>
        </w:rPr>
        <w:t> cleaned the data using Power Queries, and replaced the old data set</w:t>
      </w:r>
    </w:p>
    <w:p>
      <w:pPr>
        <w:rPr>
          <w:rFonts w:ascii="Droid Serif" w:cs="Droid Serif" w:eastAsia="Droid Serif" w:hAnsi="Droid Serif"/>
          <w:sz w:val="24"/>
          <w:szCs w:val="24"/>
        </w:rPr>
        <w:jc w:val="left"/>
        <w:spacing w:line="300" w:lineRule="exact"/>
        <w:ind w:left="104"/>
      </w:pPr>
      <w:r>
        <w:rPr>
          <w:rFonts w:ascii="Droid Serif" w:cs="Droid Serif" w:eastAsia="Droid Serif" w:hAnsi="Droid Serif"/>
          <w:position w:val="-1"/>
          <w:sz w:val="24"/>
          <w:szCs w:val="24"/>
        </w:rPr>
        <w:t>with the one that we trained.</w:t>
      </w:r>
      <w:r>
        <w:rPr>
          <w:rFonts w:ascii="Droid Serif" w:cs="Droid Serif" w:eastAsia="Droid Serif" w:hAnsi="Droid Serif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3" w:line="260" w:lineRule="exact"/>
      </w:pPr>
      <w:r>
        <w:rPr>
          <w:sz w:val="26"/>
          <w:szCs w:val="26"/>
        </w:rPr>
      </w:r>
    </w:p>
    <w:p>
      <w:pPr>
        <w:rPr>
          <w:rFonts w:ascii="Droid Serif" w:cs="Droid Serif" w:eastAsia="Droid Serif" w:hAnsi="Droid Serif"/>
          <w:sz w:val="28"/>
          <w:szCs w:val="28"/>
        </w:rPr>
        <w:jc w:val="right"/>
        <w:spacing w:line="360" w:lineRule="exact"/>
        <w:ind w:right="103"/>
        <w:sectPr>
          <w:pgSz w:h="15840" w:w="12240"/>
          <w:pgMar w:bottom="280" w:left="1120" w:right="580" w:top="1460"/>
        </w:sectPr>
      </w:pPr>
      <w:r>
        <w:rPr>
          <w:rFonts w:ascii="Droid Serif" w:cs="Droid Serif" w:eastAsia="Droid Serif" w:hAnsi="Droid Serif"/>
          <w:b/>
          <w:color w:val="D13767"/>
          <w:position w:val="1"/>
          <w:sz w:val="28"/>
          <w:szCs w:val="28"/>
        </w:rPr>
        <w:t>19</w:t>
      </w:r>
      <w:r>
        <w:rPr>
          <w:rFonts w:ascii="Droid Serif" w:cs="Droid Serif" w:eastAsia="Droid Serif" w:hAnsi="Droid Serif"/>
          <w:color w:val="0000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pict>
          <v:shape filled="f" stroked="f" style="position:absolute;margin-left:40.6205pt;margin-top:32.8507pt;width:10pt;height:51.4564pt;mso-position-horizontal-relative:page;mso-position-vertical-relative:page;z-index:-999" type="#_x0000_t202">
            <v:textbox inset="0,0,0,0" style="layout-flow:vertical;mso-layout-flow-alt:bottom-to-top">
              <w:txbxContent>
                <w:p>
                  <w:pPr>
                    <w:rPr>
                      <w:rFonts w:ascii="Tahoma" w:cs="Tahoma" w:eastAsia="Tahoma" w:hAnsi="Tahoma"/>
                      <w:sz w:val="16"/>
                      <w:szCs w:val="16"/>
                    </w:rPr>
                    <w:jc w:val="left"/>
                    <w:spacing w:line="180" w:lineRule="exact"/>
                    <w:ind w:left="20" w:right="-24"/>
                  </w:pPr>
                  <w:r>
                    <w:rPr>
                      <w:rFonts w:ascii="Tahoma" w:cs="Tahoma" w:eastAsia="Tahoma" w:hAnsi="Tahoma"/>
                      <w:color w:val="D13767"/>
                      <w:sz w:val="16"/>
                      <w:szCs w:val="16"/>
                    </w:rPr>
                    <w:t>User Manual</w:t>
                  </w:r>
                  <w:r>
                    <w:rPr>
                      <w:rFonts w:ascii="Tahoma" w:cs="Tahoma" w:eastAsia="Tahoma" w:hAnsi="Tahoma"/>
                      <w:color w:val="0000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pict>
          <v:group coordorigin="0,0" coordsize="1843,15840" style="position:absolute;margin-left:0pt;margin-top:0pt;width:92.1586pt;height:792pt;mso-position-horizontal-relative:page;mso-position-vertical-relative:page;z-index:-1000">
            <v:shape coordorigin="0,0" coordsize="1836,15835" fillcolor="#D9D9D9" filled="t" path="m1836,0l1836,15836,0,15836,0,0,1836,0xe" stroked="f" style="position:absolute;left:0;top:0;width:1836;height:15835">
              <v:path arrowok="t"/>
              <v:fill/>
            </v:shape>
            <v:shape style="position:absolute;left:674;top:1754;width:450;height:1005" type="#_x0000_t75">
              <v:imagedata o:title="" r:id="rId38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="240" w:lineRule="exact"/>
      </w:pPr>
      <w:r>
        <w:rPr>
          <w:sz w:val="24"/>
          <w:szCs w:val="24"/>
        </w:rPr>
      </w:r>
    </w:p>
    <w:p>
      <w:pPr>
        <w:rPr>
          <w:rFonts w:ascii="Droid Serif" w:cs="Droid Serif" w:eastAsia="Droid Serif" w:hAnsi="Droid Serif"/>
          <w:sz w:val="82"/>
          <w:szCs w:val="82"/>
        </w:rPr>
        <w:jc w:val="left"/>
        <w:spacing w:line="940" w:lineRule="exact"/>
        <w:ind w:left="2229"/>
      </w:pPr>
      <w:r>
        <w:rPr>
          <w:rFonts w:ascii="Droid Serif" w:cs="Droid Serif" w:eastAsia="Droid Serif" w:hAnsi="Droid Serif"/>
          <w:position w:val="5"/>
          <w:sz w:val="82"/>
          <w:szCs w:val="82"/>
        </w:rPr>
        <w:t>2.4. FAQs</w:t>
      </w:r>
      <w:r>
        <w:rPr>
          <w:rFonts w:ascii="Droid Serif" w:cs="Droid Serif" w:eastAsia="Droid Serif" w:hAnsi="Droid Serif"/>
          <w:position w:val="0"/>
          <w:sz w:val="82"/>
          <w:szCs w:val="8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2" w:line="240" w:lineRule="exact"/>
      </w:pPr>
      <w:r>
        <w:rPr>
          <w:sz w:val="24"/>
          <w:szCs w:val="24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left"/>
        <w:ind w:left="2291"/>
      </w:pPr>
      <w:r>
        <w:rPr>
          <w:rFonts w:ascii="Droid Serif" w:cs="Droid Serif" w:eastAsia="Droid Serif" w:hAnsi="Droid Serif"/>
          <w:i/>
          <w:sz w:val="24"/>
          <w:szCs w:val="24"/>
        </w:rPr>
        <w:t>1. Where will be our data stored?</w:t>
      </w:r>
      <w:r>
        <w:rPr>
          <w:rFonts w:ascii="Droid Serif" w:cs="Droid Serif" w:eastAsia="Droid Serif" w:hAnsi="Droid Serif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6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left"/>
        <w:spacing w:line="242" w:lineRule="auto"/>
        <w:ind w:left="2941" w:right="315"/>
      </w:pPr>
      <w:r>
        <w:rPr>
          <w:rFonts w:ascii="Droid Serif" w:cs="Droid Serif" w:eastAsia="Droid Serif" w:hAnsi="Droid Serif"/>
          <w:b/>
          <w:sz w:val="24"/>
          <w:szCs w:val="24"/>
        </w:rPr>
        <w:t>The mobile application uses Firebase database to store and</w:t>
      </w:r>
      <w:r>
        <w:rPr>
          <w:rFonts w:ascii="Droid Serif" w:cs="Droid Serif" w:eastAsia="Droid Serif" w:hAnsi="Droid Serif"/>
          <w:b/>
          <w:sz w:val="24"/>
          <w:szCs w:val="24"/>
        </w:rPr>
        <w:t> sync data between users in real-time.</w:t>
      </w:r>
      <w:r>
        <w:rPr>
          <w:rFonts w:ascii="Droid Serif" w:cs="Droid Serif" w:eastAsia="Droid Serif" w:hAnsi="Droid Serif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2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left"/>
        <w:ind w:left="2291"/>
      </w:pPr>
      <w:r>
        <w:rPr>
          <w:rFonts w:ascii="Droid Serif" w:cs="Droid Serif" w:eastAsia="Droid Serif" w:hAnsi="Droid Serif"/>
          <w:i/>
          <w:sz w:val="24"/>
          <w:szCs w:val="24"/>
        </w:rPr>
        <w:t>2. Is the application available for IOS?</w:t>
      </w:r>
      <w:r>
        <w:rPr>
          <w:rFonts w:ascii="Droid Serif" w:cs="Droid Serif" w:eastAsia="Droid Serif" w:hAnsi="Droid Serif"/>
          <w:sz w:val="24"/>
          <w:szCs w:val="24"/>
        </w:rPr>
      </w:r>
    </w:p>
    <w:p>
      <w:pPr>
        <w:rPr>
          <w:sz w:val="10"/>
          <w:szCs w:val="10"/>
        </w:rPr>
        <w:jc w:val="left"/>
        <w:spacing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left"/>
        <w:spacing w:line="242" w:lineRule="auto"/>
        <w:ind w:left="2941" w:right="664"/>
      </w:pPr>
      <w:r>
        <w:rPr>
          <w:rFonts w:ascii="Droid Serif" w:cs="Droid Serif" w:eastAsia="Droid Serif" w:hAnsi="Droid Serif"/>
          <w:b/>
          <w:sz w:val="24"/>
          <w:szCs w:val="24"/>
        </w:rPr>
        <w:t>Unfortunately, no. The Adtour mobile application is only</w:t>
      </w:r>
      <w:r>
        <w:rPr>
          <w:rFonts w:ascii="Droid Serif" w:cs="Droid Serif" w:eastAsia="Droid Serif" w:hAnsi="Droid Serif"/>
          <w:b/>
          <w:sz w:val="24"/>
          <w:szCs w:val="24"/>
        </w:rPr>
        <w:t> available for the Android operating system.</w:t>
      </w:r>
      <w:r>
        <w:rPr>
          <w:rFonts w:ascii="Droid Serif" w:cs="Droid Serif" w:eastAsia="Droid Serif" w:hAnsi="Droid Serif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left"/>
        <w:ind w:left="2291"/>
      </w:pPr>
      <w:r>
        <w:rPr>
          <w:rFonts w:ascii="Droid Serif" w:cs="Droid Serif" w:eastAsia="Droid Serif" w:hAnsi="Droid Serif"/>
          <w:i/>
          <w:sz w:val="24"/>
          <w:szCs w:val="24"/>
        </w:rPr>
        <w:t>3. Is Adtour free to download?</w:t>
      </w:r>
      <w:r>
        <w:rPr>
          <w:rFonts w:ascii="Droid Serif" w:cs="Droid Serif" w:eastAsia="Droid Serif" w:hAnsi="Droid Serif"/>
          <w:sz w:val="24"/>
          <w:szCs w:val="24"/>
        </w:rPr>
      </w:r>
    </w:p>
    <w:p>
      <w:pPr>
        <w:rPr>
          <w:sz w:val="10"/>
          <w:szCs w:val="10"/>
        </w:rPr>
        <w:jc w:val="left"/>
        <w:spacing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left"/>
        <w:spacing w:line="242" w:lineRule="auto"/>
        <w:ind w:left="2941" w:right="300"/>
      </w:pPr>
      <w:r>
        <w:rPr>
          <w:rFonts w:ascii="Droid Serif" w:cs="Droid Serif" w:eastAsia="Droid Serif" w:hAnsi="Droid Serif"/>
          <w:b/>
          <w:sz w:val="24"/>
          <w:szCs w:val="24"/>
        </w:rPr>
        <w:t>Yes, the application is free to use and available to everyone</w:t>
      </w:r>
      <w:r>
        <w:rPr>
          <w:rFonts w:ascii="Droid Serif" w:cs="Droid Serif" w:eastAsia="Droid Serif" w:hAnsi="Droid Serif"/>
          <w:b/>
          <w:sz w:val="24"/>
          <w:szCs w:val="24"/>
        </w:rPr>
        <w:t> who meets the system specifications.</w:t>
      </w:r>
      <w:r>
        <w:rPr>
          <w:rFonts w:ascii="Droid Serif" w:cs="Droid Serif" w:eastAsia="Droid Serif" w:hAnsi="Droid Serif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left"/>
        <w:ind w:left="2291"/>
      </w:pPr>
      <w:r>
        <w:rPr>
          <w:rFonts w:ascii="Droid Serif" w:cs="Droid Serif" w:eastAsia="Droid Serif" w:hAnsi="Droid Serif"/>
          <w:i/>
          <w:sz w:val="24"/>
          <w:szCs w:val="24"/>
        </w:rPr>
        <w:t>4. Do I need the internet inorder to use the app?</w:t>
      </w:r>
      <w:r>
        <w:rPr>
          <w:rFonts w:ascii="Droid Serif" w:cs="Droid Serif" w:eastAsia="Droid Serif" w:hAnsi="Droid Serif"/>
          <w:sz w:val="24"/>
          <w:szCs w:val="24"/>
        </w:rPr>
      </w:r>
    </w:p>
    <w:p>
      <w:pPr>
        <w:rPr>
          <w:sz w:val="10"/>
          <w:szCs w:val="10"/>
        </w:rPr>
        <w:jc w:val="left"/>
        <w:spacing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left"/>
        <w:spacing w:line="242" w:lineRule="auto"/>
        <w:ind w:left="2941" w:right="322"/>
      </w:pPr>
      <w:r>
        <w:rPr>
          <w:rFonts w:ascii="Droid Serif" w:cs="Droid Serif" w:eastAsia="Droid Serif" w:hAnsi="Droid Serif"/>
          <w:b/>
          <w:sz w:val="24"/>
          <w:szCs w:val="24"/>
        </w:rPr>
        <w:t>Yes, both mobile and web applications require internet</w:t>
      </w:r>
      <w:r>
        <w:rPr>
          <w:rFonts w:ascii="Droid Serif" w:cs="Droid Serif" w:eastAsia="Droid Serif" w:hAnsi="Droid Serif"/>
          <w:b/>
          <w:sz w:val="24"/>
          <w:szCs w:val="24"/>
        </w:rPr>
        <w:t> connectivity to function including a permission for location</w:t>
      </w:r>
      <w:r>
        <w:rPr>
          <w:rFonts w:ascii="Droid Serif" w:cs="Droid Serif" w:eastAsia="Droid Serif" w:hAnsi="Droid Serif"/>
          <w:b/>
          <w:sz w:val="24"/>
          <w:szCs w:val="24"/>
        </w:rPr>
        <w:t> access.</w:t>
      </w:r>
      <w:r>
        <w:rPr>
          <w:rFonts w:ascii="Droid Serif" w:cs="Droid Serif" w:eastAsia="Droid Serif" w:hAnsi="Droid Serif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left"/>
        <w:ind w:left="2291"/>
      </w:pPr>
      <w:r>
        <w:rPr>
          <w:rFonts w:ascii="Droid Serif" w:cs="Droid Serif" w:eastAsia="Droid Serif" w:hAnsi="Droid Serif"/>
          <w:i/>
          <w:sz w:val="24"/>
          <w:szCs w:val="24"/>
        </w:rPr>
        <w:t>5. Where will be our data stored?</w:t>
      </w:r>
      <w:r>
        <w:rPr>
          <w:rFonts w:ascii="Droid Serif" w:cs="Droid Serif" w:eastAsia="Droid Serif" w:hAnsi="Droid Serif"/>
          <w:sz w:val="24"/>
          <w:szCs w:val="24"/>
        </w:rPr>
      </w:r>
    </w:p>
    <w:p>
      <w:pPr>
        <w:rPr>
          <w:sz w:val="10"/>
          <w:szCs w:val="10"/>
        </w:rPr>
        <w:jc w:val="left"/>
        <w:spacing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Droid Serif" w:cs="Droid Serif" w:eastAsia="Droid Serif" w:hAnsi="Droid Serif"/>
          <w:sz w:val="24"/>
          <w:szCs w:val="24"/>
        </w:rPr>
        <w:jc w:val="left"/>
        <w:spacing w:line="242" w:lineRule="auto"/>
        <w:ind w:left="3199" w:right="57"/>
      </w:pPr>
      <w:r>
        <w:rPr>
          <w:rFonts w:ascii="Droid Serif" w:cs="Droid Serif" w:eastAsia="Droid Serif" w:hAnsi="Droid Serif"/>
          <w:b/>
          <w:sz w:val="24"/>
          <w:szCs w:val="24"/>
        </w:rPr>
        <w:t>The mobile application uses Firebase database to store and</w:t>
      </w:r>
      <w:r>
        <w:rPr>
          <w:rFonts w:ascii="Droid Serif" w:cs="Droid Serif" w:eastAsia="Droid Serif" w:hAnsi="Droid Serif"/>
          <w:b/>
          <w:sz w:val="24"/>
          <w:szCs w:val="24"/>
        </w:rPr>
        <w:t> sync data between users in real-time.</w:t>
      </w:r>
      <w:r>
        <w:rPr>
          <w:rFonts w:ascii="Droid Serif" w:cs="Droid Serif" w:eastAsia="Droid Serif" w:hAnsi="Droid Serif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Droid Serif" w:cs="Droid Serif" w:eastAsia="Droid Serif" w:hAnsi="Droid Serif"/>
          <w:sz w:val="28"/>
          <w:szCs w:val="28"/>
        </w:rPr>
        <w:jc w:val="left"/>
        <w:spacing w:line="360" w:lineRule="exact"/>
        <w:ind w:left="115"/>
        <w:sectPr>
          <w:pgSz w:h="15840" w:w="12240"/>
          <w:pgMar w:bottom="280" w:left="680" w:right="1160" w:top="1460"/>
        </w:sectPr>
      </w:pPr>
      <w:r>
        <w:rPr>
          <w:rFonts w:ascii="Droid Serif" w:cs="Droid Serif" w:eastAsia="Droid Serif" w:hAnsi="Droid Serif"/>
          <w:b/>
          <w:color w:val="D13767"/>
          <w:position w:val="1"/>
          <w:sz w:val="28"/>
          <w:szCs w:val="28"/>
        </w:rPr>
        <w:t>20</w:t>
      </w:r>
      <w:r>
        <w:rPr>
          <w:rFonts w:ascii="Droid Serif" w:cs="Droid Serif" w:eastAsia="Droid Serif" w:hAnsi="Droid Serif"/>
          <w:color w:val="000000"/>
          <w:position w:val="0"/>
          <w:sz w:val="28"/>
          <w:szCs w:val="28"/>
        </w:rPr>
      </w:r>
    </w:p>
    <w:p>
      <w:pPr>
        <w:rPr>
          <w:rFonts w:ascii="Droid Serif" w:cs="Droid Serif" w:eastAsia="Droid Serif" w:hAnsi="Droid Serif"/>
          <w:sz w:val="82"/>
          <w:szCs w:val="82"/>
        </w:rPr>
        <w:jc w:val="left"/>
        <w:spacing w:line="940" w:lineRule="exact"/>
        <w:ind w:left="105"/>
      </w:pPr>
      <w:r>
        <w:pict>
          <v:group coordorigin="10397,0" coordsize="1843,15840" style="position:absolute;margin-left:519.841pt;margin-top:0pt;width:92.1586pt;height:792pt;mso-position-horizontal-relative:page;mso-position-vertical-relative:page;z-index:-992">
            <v:shape coordorigin="10404,0" coordsize="1836,15835" fillcolor="#D9D9D9" filled="t" path="m12240,0l12240,15836,10404,15836,10404,0,12240,0xe" stroked="f" style="position:absolute;left:10404;top:0;width:1836;height:15835">
              <v:path arrowok="t"/>
              <v:fill/>
            </v:shape>
            <v:shape style="position:absolute;left:11165;top:625;width:450;height:1005" type="#_x0000_t75">
              <v:imagedata o:title="" r:id="rId39"/>
            </v:shape>
            <w10:wrap type="none"/>
          </v:group>
        </w:pict>
      </w:r>
      <w:r>
        <w:pict>
          <v:shape filled="f" stroked="f" style="position:absolute;margin-left:563.829pt;margin-top:84.8796pt;width:10pt;height:51.4564pt;mso-position-horizontal-relative:page;mso-position-vertical-relative:page;z-index:-991" type="#_x0000_t202">
            <v:textbox inset="0,0,0,0" style="layout-flow:vertical">
              <w:txbxContent>
                <w:p>
                  <w:pPr>
                    <w:rPr>
                      <w:rFonts w:ascii="Tahoma" w:cs="Tahoma" w:eastAsia="Tahoma" w:hAnsi="Tahoma"/>
                      <w:sz w:val="16"/>
                      <w:szCs w:val="16"/>
                    </w:rPr>
                    <w:jc w:val="left"/>
                    <w:spacing w:line="180" w:lineRule="exact"/>
                    <w:ind w:left="20" w:right="-24"/>
                  </w:pPr>
                  <w:r>
                    <w:rPr>
                      <w:rFonts w:ascii="Tahoma" w:cs="Tahoma" w:eastAsia="Tahoma" w:hAnsi="Tahoma"/>
                      <w:color w:val="D13767"/>
                      <w:sz w:val="16"/>
                      <w:szCs w:val="16"/>
                    </w:rPr>
                    <w:t>User Manual</w:t>
                  </w:r>
                  <w:r>
                    <w:rPr>
                      <w:rFonts w:ascii="Tahoma" w:cs="Tahoma" w:eastAsia="Tahoma" w:hAnsi="Tahoma"/>
                      <w:color w:val="0000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Droid Serif" w:cs="Droid Serif" w:eastAsia="Droid Serif" w:hAnsi="Droid Serif"/>
          <w:position w:val="-1"/>
          <w:sz w:val="82"/>
          <w:szCs w:val="82"/>
        </w:rPr>
        <w:t>3.0 Contact Details</w:t>
      </w:r>
      <w:r>
        <w:rPr>
          <w:rFonts w:ascii="Droid Serif" w:cs="Droid Serif" w:eastAsia="Droid Serif" w:hAnsi="Droid Serif"/>
          <w:position w:val="0"/>
          <w:sz w:val="82"/>
          <w:szCs w:val="82"/>
        </w:rPr>
      </w:r>
    </w:p>
    <w:p>
      <w:pPr>
        <w:rPr>
          <w:sz w:val="11"/>
          <w:szCs w:val="11"/>
        </w:rPr>
        <w:jc w:val="left"/>
        <w:spacing w:before="9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9"/>
        <w:ind w:left="1442"/>
      </w:pPr>
      <w:r>
        <w:rPr>
          <w:rFonts w:ascii="Times New Roman" w:cs="Times New Roman" w:eastAsia="Times New Roman" w:hAnsi="Times New Roman"/>
          <w:color w:val="C72A66"/>
          <w:w w:val="104"/>
          <w:sz w:val="20"/>
          <w:szCs w:val="20"/>
        </w:rPr>
        <w:t>Researcher</w:t>
      </w:r>
      <w:r>
        <w:rPr>
          <w:rFonts w:ascii="Times New Roman" w:cs="Times New Roman" w:eastAsia="Times New Roman" w:hAnsi="Times New Roman"/>
          <w:color w:val="C72A6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C72A66"/>
          <w:w w:val="104"/>
          <w:sz w:val="20"/>
          <w:szCs w:val="20"/>
        </w:rPr>
        <w:t>&amp;</w:t>
      </w:r>
      <w:r>
        <w:rPr>
          <w:rFonts w:ascii="Times New Roman" w:cs="Times New Roman" w:eastAsia="Times New Roman" w:hAnsi="Times New Roman"/>
          <w:color w:val="C72A6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C72A66"/>
          <w:w w:val="104"/>
          <w:sz w:val="20"/>
          <w:szCs w:val="20"/>
        </w:rPr>
        <w:t>Software</w:t>
      </w:r>
      <w:r>
        <w:rPr>
          <w:rFonts w:ascii="Times New Roman" w:cs="Times New Roman" w:eastAsia="Times New Roman" w:hAnsi="Times New Roman"/>
          <w:color w:val="C72A6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C72A66"/>
          <w:w w:val="104"/>
          <w:sz w:val="20"/>
          <w:szCs w:val="20"/>
        </w:rPr>
        <w:t>Architect</w:t>
      </w:r>
      <w:r>
        <w:rPr>
          <w:rFonts w:ascii="Times New Roman" w:cs="Times New Roman" w:eastAsia="Times New Roman" w:hAnsi="Times New Roman"/>
          <w:color w:val="C72A6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C72A66"/>
          <w:w w:val="104"/>
          <w:sz w:val="20"/>
          <w:szCs w:val="20"/>
        </w:rPr>
        <w:t>Assistant</w:t>
      </w:r>
      <w:r>
        <w:rPr>
          <w:rFonts w:ascii="Times New Roman" w:cs="Times New Roman" w:eastAsia="Times New Roman" w:hAnsi="Times New Roman"/>
          <w:color w:val="00000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36"/>
          <w:szCs w:val="36"/>
        </w:rPr>
        <w:jc w:val="left"/>
        <w:spacing w:before="99"/>
        <w:ind w:left="1442"/>
      </w:pPr>
      <w:r>
        <w:rPr>
          <w:rFonts w:ascii="Times New Roman" w:cs="Times New Roman" w:eastAsia="Times New Roman" w:hAnsi="Times New Roman"/>
          <w:b/>
          <w:color w:val="1F1F1C"/>
          <w:w w:val="101"/>
          <w:sz w:val="36"/>
          <w:szCs w:val="36"/>
        </w:rPr>
        <w:t>Iviegel</w:t>
      </w:r>
      <w:r>
        <w:rPr>
          <w:rFonts w:ascii="Times New Roman" w:cs="Times New Roman" w:eastAsia="Times New Roman" w:hAnsi="Times New Roman"/>
          <w:b/>
          <w:color w:val="1F1F1C"/>
          <w:w w:val="100"/>
          <w:sz w:val="36"/>
          <w:szCs w:val="36"/>
        </w:rPr>
        <w:t> </w:t>
      </w:r>
      <w:r>
        <w:rPr>
          <w:rFonts w:ascii="Times New Roman" w:cs="Times New Roman" w:eastAsia="Times New Roman" w:hAnsi="Times New Roman"/>
          <w:b/>
          <w:color w:val="1F1F1C"/>
          <w:w w:val="101"/>
          <w:sz w:val="36"/>
          <w:szCs w:val="36"/>
        </w:rPr>
        <w:t>G.</w:t>
      </w:r>
      <w:r>
        <w:rPr>
          <w:rFonts w:ascii="Times New Roman" w:cs="Times New Roman" w:eastAsia="Times New Roman" w:hAnsi="Times New Roman"/>
          <w:b/>
          <w:color w:val="1F1F1C"/>
          <w:w w:val="100"/>
          <w:sz w:val="36"/>
          <w:szCs w:val="36"/>
        </w:rPr>
        <w:t> </w:t>
      </w:r>
      <w:r>
        <w:rPr>
          <w:rFonts w:ascii="Times New Roman" w:cs="Times New Roman" w:eastAsia="Times New Roman" w:hAnsi="Times New Roman"/>
          <w:b/>
          <w:color w:val="1F1F1C"/>
          <w:w w:val="101"/>
          <w:sz w:val="36"/>
          <w:szCs w:val="36"/>
        </w:rPr>
        <w:t>Cadiz</w:t>
      </w:r>
      <w:r>
        <w:rPr>
          <w:rFonts w:ascii="Times New Roman" w:cs="Times New Roman" w:eastAsia="Times New Roman" w:hAnsi="Times New Roman"/>
          <w:color w:val="000000"/>
          <w:w w:val="100"/>
          <w:sz w:val="36"/>
          <w:szCs w:val="36"/>
        </w:rPr>
      </w:r>
    </w:p>
    <w:p>
      <w:pPr>
        <w:rPr>
          <w:sz w:val="12"/>
          <w:szCs w:val="12"/>
        </w:rPr>
        <w:jc w:val="left"/>
        <w:spacing w:before="8" w:line="120" w:lineRule="exact"/>
      </w:pPr>
      <w:r>
        <w:rPr>
          <w:sz w:val="12"/>
          <w:szCs w:val="12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60" w:lineRule="exact"/>
        <w:ind w:left="1442"/>
      </w:pPr>
      <w:r>
        <w:pict>
          <v:group coordorigin="1322,-972" coordsize="1136,1358" style="position:absolute;margin-left:66.1107pt;margin-top:-48.6054pt;width:56.8158pt;height:67.9042pt;mso-position-horizontal-relative:page;mso-position-vertical-relative:paragraph;z-index:-998">
            <v:shape style="position:absolute;left:1334;top:-960;width:1113;height:1335" type="#_x0000_t75">
              <v:imagedata o:title="" r:id="rId40"/>
            </v:shape>
            <v:shape coordorigin="1344,-970" coordsize="1113,1354" fillcolor="#FFFFFF" filled="t" path="m1344,-951l2457,-970,2457,384,2437,365,2437,-951,1344,-951xe" stroked="f" style="position:absolute;left:1344;top:-970;width:1113;height:1354">
              <v:path arrowok="t"/>
              <v:fill/>
            </v:shape>
            <v:shape coordorigin="1324,-970" coordsize="1132,1354" fillcolor="#FFFFFF" filled="t" path="m1324,-970l2457,-970,1344,-951,1344,365,2437,365,2457,384,1324,384,1324,-970xe" stroked="f" style="position:absolute;left:1324;top:-970;width:1132;height:1354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color w:val="1F1F1C"/>
          <w:w w:val="103"/>
          <w:sz w:val="24"/>
          <w:szCs w:val="24"/>
        </w:rPr>
        <w:t>ivigael.cadiz@wvsu.edu.ph</w:t>
      </w:r>
      <w:r>
        <w:rPr>
          <w:rFonts w:ascii="Times New Roman" w:cs="Times New Roman" w:eastAsia="Times New Roman" w:hAnsi="Times New Roman"/>
          <w:color w:val="00000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4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9"/>
        <w:ind w:left="1486"/>
      </w:pPr>
      <w:r>
        <w:rPr>
          <w:rFonts w:ascii="Times New Roman" w:cs="Times New Roman" w:eastAsia="Times New Roman" w:hAnsi="Times New Roman"/>
          <w:color w:val="C72A66"/>
          <w:w w:val="104"/>
          <w:sz w:val="20"/>
          <w:szCs w:val="20"/>
        </w:rPr>
        <w:t>Technical</w:t>
      </w:r>
      <w:r>
        <w:rPr>
          <w:rFonts w:ascii="Times New Roman" w:cs="Times New Roman" w:eastAsia="Times New Roman" w:hAnsi="Times New Roman"/>
          <w:color w:val="C72A6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C72A66"/>
          <w:w w:val="104"/>
          <w:sz w:val="20"/>
          <w:szCs w:val="20"/>
        </w:rPr>
        <w:t>Editor</w:t>
      </w:r>
      <w:r>
        <w:rPr>
          <w:rFonts w:ascii="Times New Roman" w:cs="Times New Roman" w:eastAsia="Times New Roman" w:hAnsi="Times New Roman"/>
          <w:color w:val="C72A6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C72A66"/>
          <w:w w:val="104"/>
          <w:sz w:val="20"/>
          <w:szCs w:val="20"/>
        </w:rPr>
        <w:t>&amp;</w:t>
      </w:r>
      <w:r>
        <w:rPr>
          <w:rFonts w:ascii="Times New Roman" w:cs="Times New Roman" w:eastAsia="Times New Roman" w:hAnsi="Times New Roman"/>
          <w:color w:val="C72A6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C72A66"/>
          <w:w w:val="104"/>
          <w:sz w:val="20"/>
          <w:szCs w:val="20"/>
        </w:rPr>
        <w:t>Software</w:t>
      </w:r>
      <w:r>
        <w:rPr>
          <w:rFonts w:ascii="Times New Roman" w:cs="Times New Roman" w:eastAsia="Times New Roman" w:hAnsi="Times New Roman"/>
          <w:color w:val="C72A6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C72A66"/>
          <w:w w:val="104"/>
          <w:sz w:val="20"/>
          <w:szCs w:val="20"/>
        </w:rPr>
        <w:t>Tester</w:t>
      </w:r>
      <w:r>
        <w:rPr>
          <w:rFonts w:ascii="Times New Roman" w:cs="Times New Roman" w:eastAsia="Times New Roman" w:hAnsi="Times New Roman"/>
          <w:color w:val="00000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36"/>
          <w:szCs w:val="36"/>
        </w:rPr>
        <w:jc w:val="left"/>
        <w:spacing w:before="98"/>
        <w:ind w:left="1442"/>
      </w:pPr>
      <w:r>
        <w:rPr>
          <w:rFonts w:ascii="Times New Roman" w:cs="Times New Roman" w:eastAsia="Times New Roman" w:hAnsi="Times New Roman"/>
          <w:b/>
          <w:color w:val="1F1F1C"/>
          <w:w w:val="101"/>
          <w:sz w:val="36"/>
          <w:szCs w:val="36"/>
        </w:rPr>
        <w:t>Jhon</w:t>
      </w:r>
      <w:r>
        <w:rPr>
          <w:rFonts w:ascii="Times New Roman" w:cs="Times New Roman" w:eastAsia="Times New Roman" w:hAnsi="Times New Roman"/>
          <w:b/>
          <w:color w:val="1F1F1C"/>
          <w:w w:val="100"/>
          <w:sz w:val="36"/>
          <w:szCs w:val="36"/>
        </w:rPr>
        <w:t> </w:t>
      </w:r>
      <w:r>
        <w:rPr>
          <w:rFonts w:ascii="Times New Roman" w:cs="Times New Roman" w:eastAsia="Times New Roman" w:hAnsi="Times New Roman"/>
          <w:b/>
          <w:color w:val="1F1F1C"/>
          <w:w w:val="101"/>
          <w:sz w:val="36"/>
          <w:szCs w:val="36"/>
        </w:rPr>
        <w:t>Anthony</w:t>
      </w:r>
      <w:r>
        <w:rPr>
          <w:rFonts w:ascii="Times New Roman" w:cs="Times New Roman" w:eastAsia="Times New Roman" w:hAnsi="Times New Roman"/>
          <w:b/>
          <w:color w:val="1F1F1C"/>
          <w:w w:val="100"/>
          <w:sz w:val="36"/>
          <w:szCs w:val="36"/>
        </w:rPr>
        <w:t> </w:t>
      </w:r>
      <w:r>
        <w:rPr>
          <w:rFonts w:ascii="Times New Roman" w:cs="Times New Roman" w:eastAsia="Times New Roman" w:hAnsi="Times New Roman"/>
          <w:b/>
          <w:color w:val="1F1F1C"/>
          <w:w w:val="101"/>
          <w:sz w:val="36"/>
          <w:szCs w:val="36"/>
        </w:rPr>
        <w:t>R.</w:t>
      </w:r>
      <w:r>
        <w:rPr>
          <w:rFonts w:ascii="Times New Roman" w:cs="Times New Roman" w:eastAsia="Times New Roman" w:hAnsi="Times New Roman"/>
          <w:b/>
          <w:color w:val="1F1F1C"/>
          <w:w w:val="100"/>
          <w:sz w:val="36"/>
          <w:szCs w:val="36"/>
        </w:rPr>
        <w:t> </w:t>
      </w:r>
      <w:r>
        <w:rPr>
          <w:rFonts w:ascii="Times New Roman" w:cs="Times New Roman" w:eastAsia="Times New Roman" w:hAnsi="Times New Roman"/>
          <w:b/>
          <w:color w:val="1F1F1C"/>
          <w:w w:val="101"/>
          <w:sz w:val="36"/>
          <w:szCs w:val="36"/>
        </w:rPr>
        <w:t>Eleccion</w:t>
      </w:r>
      <w:r>
        <w:rPr>
          <w:rFonts w:ascii="Times New Roman" w:cs="Times New Roman" w:eastAsia="Times New Roman" w:hAnsi="Times New Roman"/>
          <w:color w:val="000000"/>
          <w:w w:val="100"/>
          <w:sz w:val="36"/>
          <w:szCs w:val="36"/>
        </w:rPr>
      </w:r>
    </w:p>
    <w:p>
      <w:pPr>
        <w:rPr>
          <w:sz w:val="12"/>
          <w:szCs w:val="12"/>
        </w:rPr>
        <w:jc w:val="left"/>
        <w:spacing w:before="8" w:line="120" w:lineRule="exact"/>
      </w:pPr>
      <w:r>
        <w:rPr>
          <w:sz w:val="12"/>
          <w:szCs w:val="12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60" w:lineRule="exact"/>
        <w:ind w:left="1442"/>
      </w:pPr>
      <w:r>
        <w:pict>
          <v:group coordorigin="1322,-972" coordsize="1136,1358" style="position:absolute;margin-left:66.1107pt;margin-top:-48.605pt;width:56.8158pt;height:67.9042pt;mso-position-horizontal-relative:page;mso-position-vertical-relative:paragraph;z-index:-996">
            <v:shape style="position:absolute;left:1334;top:-960;width:1113;height:1335" type="#_x0000_t75">
              <v:imagedata o:title="" r:id="rId41"/>
            </v:shape>
            <v:shape coordorigin="1344,-970" coordsize="1113,1354" fillcolor="#FFFFFF" filled="t" path="m1344,-951l2457,-970,2457,384,2437,365,2437,-951,1344,-951xe" stroked="f" style="position:absolute;left:1344;top:-970;width:1113;height:1354">
              <v:path arrowok="t"/>
              <v:fill/>
            </v:shape>
            <v:shape coordorigin="1324,-970" coordsize="1132,1354" fillcolor="#FFFFFF" filled="t" path="m1324,-970l2457,-970,1344,-951,1344,365,2437,365,2457,384,1324,384,1324,-970xe" stroked="f" style="position:absolute;left:1324;top:-970;width:1132;height:1354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color w:val="1F1F1C"/>
          <w:w w:val="103"/>
          <w:sz w:val="24"/>
          <w:szCs w:val="24"/>
        </w:rPr>
        <w:t>jhonanthony.eleccion@wvsu.edu.ph</w:t>
      </w:r>
      <w:r>
        <w:rPr>
          <w:rFonts w:ascii="Times New Roman" w:cs="Times New Roman" w:eastAsia="Times New Roman" w:hAnsi="Times New Roman"/>
          <w:color w:val="00000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8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9"/>
        <w:ind w:left="1442"/>
      </w:pPr>
      <w:r>
        <w:rPr>
          <w:rFonts w:ascii="Times New Roman" w:cs="Times New Roman" w:eastAsia="Times New Roman" w:hAnsi="Times New Roman"/>
          <w:color w:val="C72A66"/>
          <w:w w:val="104"/>
          <w:sz w:val="20"/>
          <w:szCs w:val="20"/>
        </w:rPr>
        <w:t>Software</w:t>
      </w:r>
      <w:r>
        <w:rPr>
          <w:rFonts w:ascii="Times New Roman" w:cs="Times New Roman" w:eastAsia="Times New Roman" w:hAnsi="Times New Roman"/>
          <w:color w:val="C72A6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C72A66"/>
          <w:w w:val="104"/>
          <w:sz w:val="20"/>
          <w:szCs w:val="20"/>
        </w:rPr>
        <w:t>Developer</w:t>
      </w:r>
      <w:r>
        <w:rPr>
          <w:rFonts w:ascii="Times New Roman" w:cs="Times New Roman" w:eastAsia="Times New Roman" w:hAnsi="Times New Roman"/>
          <w:color w:val="C72A6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C72A66"/>
          <w:w w:val="104"/>
          <w:sz w:val="20"/>
          <w:szCs w:val="20"/>
        </w:rPr>
        <w:t>&amp;</w:t>
      </w:r>
      <w:r>
        <w:rPr>
          <w:rFonts w:ascii="Times New Roman" w:cs="Times New Roman" w:eastAsia="Times New Roman" w:hAnsi="Times New Roman"/>
          <w:color w:val="C72A6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C72A66"/>
          <w:w w:val="104"/>
          <w:sz w:val="20"/>
          <w:szCs w:val="20"/>
        </w:rPr>
        <w:t>QA</w:t>
      </w:r>
      <w:r>
        <w:rPr>
          <w:rFonts w:ascii="Times New Roman" w:cs="Times New Roman" w:eastAsia="Times New Roman" w:hAnsi="Times New Roman"/>
          <w:color w:val="C72A6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C72A66"/>
          <w:w w:val="104"/>
          <w:sz w:val="20"/>
          <w:szCs w:val="20"/>
        </w:rPr>
        <w:t>Engineer</w:t>
      </w:r>
      <w:r>
        <w:rPr>
          <w:rFonts w:ascii="Times New Roman" w:cs="Times New Roman" w:eastAsia="Times New Roman" w:hAnsi="Times New Roman"/>
          <w:color w:val="00000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36"/>
          <w:szCs w:val="36"/>
        </w:rPr>
        <w:jc w:val="left"/>
        <w:spacing w:before="98"/>
        <w:ind w:left="1442"/>
      </w:pPr>
      <w:r>
        <w:rPr>
          <w:rFonts w:ascii="Times New Roman" w:cs="Times New Roman" w:eastAsia="Times New Roman" w:hAnsi="Times New Roman"/>
          <w:b/>
          <w:color w:val="1F1F1C"/>
          <w:w w:val="101"/>
          <w:sz w:val="36"/>
          <w:szCs w:val="36"/>
        </w:rPr>
        <w:t>Luke</w:t>
      </w:r>
      <w:r>
        <w:rPr>
          <w:rFonts w:ascii="Times New Roman" w:cs="Times New Roman" w:eastAsia="Times New Roman" w:hAnsi="Times New Roman"/>
          <w:b/>
          <w:color w:val="1F1F1C"/>
          <w:w w:val="100"/>
          <w:sz w:val="36"/>
          <w:szCs w:val="36"/>
        </w:rPr>
        <w:t> </w:t>
      </w:r>
      <w:r>
        <w:rPr>
          <w:rFonts w:ascii="Times New Roman" w:cs="Times New Roman" w:eastAsia="Times New Roman" w:hAnsi="Times New Roman"/>
          <w:b/>
          <w:color w:val="1F1F1C"/>
          <w:w w:val="101"/>
          <w:sz w:val="36"/>
          <w:szCs w:val="36"/>
        </w:rPr>
        <w:t>S.</w:t>
      </w:r>
      <w:r>
        <w:rPr>
          <w:rFonts w:ascii="Times New Roman" w:cs="Times New Roman" w:eastAsia="Times New Roman" w:hAnsi="Times New Roman"/>
          <w:b/>
          <w:color w:val="1F1F1C"/>
          <w:w w:val="100"/>
          <w:sz w:val="36"/>
          <w:szCs w:val="36"/>
        </w:rPr>
        <w:t> </w:t>
      </w:r>
      <w:r>
        <w:rPr>
          <w:rFonts w:ascii="Times New Roman" w:cs="Times New Roman" w:eastAsia="Times New Roman" w:hAnsi="Times New Roman"/>
          <w:b/>
          <w:color w:val="1F1F1C"/>
          <w:w w:val="101"/>
          <w:sz w:val="36"/>
          <w:szCs w:val="36"/>
        </w:rPr>
        <w:t>Gareza</w:t>
      </w:r>
      <w:r>
        <w:rPr>
          <w:rFonts w:ascii="Times New Roman" w:cs="Times New Roman" w:eastAsia="Times New Roman" w:hAnsi="Times New Roman"/>
          <w:color w:val="000000"/>
          <w:w w:val="100"/>
          <w:sz w:val="36"/>
          <w:szCs w:val="36"/>
        </w:rPr>
      </w:r>
    </w:p>
    <w:p>
      <w:pPr>
        <w:rPr>
          <w:sz w:val="12"/>
          <w:szCs w:val="12"/>
        </w:rPr>
        <w:jc w:val="left"/>
        <w:spacing w:before="8" w:line="120" w:lineRule="exact"/>
      </w:pPr>
      <w:r>
        <w:rPr>
          <w:sz w:val="12"/>
          <w:szCs w:val="12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60" w:lineRule="exact"/>
        <w:ind w:left="1442"/>
      </w:pPr>
      <w:r>
        <w:pict>
          <v:group coordorigin="1322,-972" coordsize="1136,1358" style="position:absolute;margin-left:66.1107pt;margin-top:-48.6053pt;width:56.8158pt;height:67.9042pt;mso-position-horizontal-relative:page;mso-position-vertical-relative:paragraph;z-index:-995">
            <v:shape style="position:absolute;left:1334;top:-960;width:1113;height:1335" type="#_x0000_t75">
              <v:imagedata o:title="" r:id="rId42"/>
            </v:shape>
            <v:shape coordorigin="1344,-970" coordsize="1113,1354" fillcolor="#FFFFFF" filled="t" path="m1344,-951l2457,-970,2457,384,2437,365,2437,-951,1344,-951xe" stroked="f" style="position:absolute;left:1344;top:-970;width:1113;height:1354">
              <v:path arrowok="t"/>
              <v:fill/>
            </v:shape>
            <v:shape coordorigin="1324,-970" coordsize="1132,1354" fillcolor="#FFFFFF" filled="t" path="m1324,-970l2457,-970,1344,-951,1344,365,2437,365,2457,384,1324,384,1324,-970xe" stroked="f" style="position:absolute;left:1324;top:-970;width:1132;height:1354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color w:val="1F1F1C"/>
          <w:w w:val="103"/>
          <w:sz w:val="24"/>
          <w:szCs w:val="24"/>
        </w:rPr>
        <w:t>luke.gareza@wvsu.edu.ph</w:t>
      </w:r>
      <w:r>
        <w:rPr>
          <w:rFonts w:ascii="Times New Roman" w:cs="Times New Roman" w:eastAsia="Times New Roman" w:hAnsi="Times New Roman"/>
          <w:color w:val="00000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8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9"/>
        <w:ind w:left="1442"/>
      </w:pPr>
      <w:r>
        <w:rPr>
          <w:rFonts w:ascii="Times New Roman" w:cs="Times New Roman" w:eastAsia="Times New Roman" w:hAnsi="Times New Roman"/>
          <w:color w:val="C72A66"/>
          <w:w w:val="104"/>
          <w:sz w:val="20"/>
          <w:szCs w:val="20"/>
        </w:rPr>
        <w:t>Software</w:t>
      </w:r>
      <w:r>
        <w:rPr>
          <w:rFonts w:ascii="Times New Roman" w:cs="Times New Roman" w:eastAsia="Times New Roman" w:hAnsi="Times New Roman"/>
          <w:color w:val="C72A6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C72A66"/>
          <w:w w:val="104"/>
          <w:sz w:val="20"/>
          <w:szCs w:val="20"/>
        </w:rPr>
        <w:t>Architect</w:t>
      </w:r>
      <w:r>
        <w:rPr>
          <w:rFonts w:ascii="Times New Roman" w:cs="Times New Roman" w:eastAsia="Times New Roman" w:hAnsi="Times New Roman"/>
          <w:color w:val="00000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36"/>
          <w:szCs w:val="36"/>
        </w:rPr>
        <w:jc w:val="left"/>
        <w:spacing w:before="98"/>
        <w:ind w:left="1442"/>
      </w:pPr>
      <w:r>
        <w:rPr>
          <w:rFonts w:ascii="Times New Roman" w:cs="Times New Roman" w:eastAsia="Times New Roman" w:hAnsi="Times New Roman"/>
          <w:b/>
          <w:color w:val="1F1F1C"/>
          <w:w w:val="101"/>
          <w:sz w:val="36"/>
          <w:szCs w:val="36"/>
        </w:rPr>
        <w:t>Rhean</w:t>
      </w:r>
      <w:r>
        <w:rPr>
          <w:rFonts w:ascii="Times New Roman" w:cs="Times New Roman" w:eastAsia="Times New Roman" w:hAnsi="Times New Roman"/>
          <w:b/>
          <w:color w:val="1F1F1C"/>
          <w:w w:val="100"/>
          <w:sz w:val="36"/>
          <w:szCs w:val="36"/>
        </w:rPr>
        <w:t> </w:t>
      </w:r>
      <w:r>
        <w:rPr>
          <w:rFonts w:ascii="Times New Roman" w:cs="Times New Roman" w:eastAsia="Times New Roman" w:hAnsi="Times New Roman"/>
          <w:b/>
          <w:color w:val="1F1F1C"/>
          <w:w w:val="101"/>
          <w:sz w:val="36"/>
          <w:szCs w:val="36"/>
        </w:rPr>
        <w:t>T.</w:t>
      </w:r>
      <w:r>
        <w:rPr>
          <w:rFonts w:ascii="Times New Roman" w:cs="Times New Roman" w:eastAsia="Times New Roman" w:hAnsi="Times New Roman"/>
          <w:b/>
          <w:color w:val="1F1F1C"/>
          <w:w w:val="100"/>
          <w:sz w:val="36"/>
          <w:szCs w:val="36"/>
        </w:rPr>
        <w:t> </w:t>
      </w:r>
      <w:r>
        <w:rPr>
          <w:rFonts w:ascii="Times New Roman" w:cs="Times New Roman" w:eastAsia="Times New Roman" w:hAnsi="Times New Roman"/>
          <w:b/>
          <w:color w:val="1F1F1C"/>
          <w:w w:val="101"/>
          <w:sz w:val="36"/>
          <w:szCs w:val="36"/>
        </w:rPr>
        <w:t>Magbanua</w:t>
      </w:r>
      <w:r>
        <w:rPr>
          <w:rFonts w:ascii="Times New Roman" w:cs="Times New Roman" w:eastAsia="Times New Roman" w:hAnsi="Times New Roman"/>
          <w:color w:val="000000"/>
          <w:w w:val="100"/>
          <w:sz w:val="36"/>
          <w:szCs w:val="36"/>
        </w:rPr>
      </w:r>
    </w:p>
    <w:p>
      <w:pPr>
        <w:rPr>
          <w:sz w:val="12"/>
          <w:szCs w:val="12"/>
        </w:rPr>
        <w:jc w:val="left"/>
        <w:spacing w:before="8" w:line="120" w:lineRule="exact"/>
      </w:pPr>
      <w:r>
        <w:rPr>
          <w:sz w:val="12"/>
          <w:szCs w:val="12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60" w:lineRule="exact"/>
        <w:ind w:left="1442"/>
      </w:pPr>
      <w:r>
        <w:pict>
          <v:group coordorigin="1322,-972" coordsize="1136,1358" style="position:absolute;margin-left:66.1107pt;margin-top:-48.6053pt;width:56.8158pt;height:67.9042pt;mso-position-horizontal-relative:page;mso-position-vertical-relative:paragraph;z-index:-994">
            <v:shape style="position:absolute;left:1334;top:-960;width:1113;height:1335" type="#_x0000_t75">
              <v:imagedata o:title="" r:id="rId43"/>
            </v:shape>
            <v:shape coordorigin="1344,-970" coordsize="1113,1354" fillcolor="#FFFFFF" filled="t" path="m1344,-951l2457,-970,2457,384,2437,365,2437,-951,1344,-951xe" stroked="f" style="position:absolute;left:1344;top:-970;width:1113;height:1354">
              <v:path arrowok="t"/>
              <v:fill/>
            </v:shape>
            <v:shape coordorigin="1324,-970" coordsize="1132,1354" fillcolor="#FFFFFF" filled="t" path="m1324,-970l2457,-970,1344,-951,1344,365,2437,365,2457,384,1324,384,1324,-970xe" stroked="f" style="position:absolute;left:1324;top:-970;width:1132;height:1354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color w:val="1F1F1C"/>
          <w:w w:val="103"/>
          <w:sz w:val="24"/>
          <w:szCs w:val="24"/>
        </w:rPr>
        <w:t>rhean.magbanua@wvsu.edu.ph</w:t>
      </w:r>
      <w:r>
        <w:rPr>
          <w:rFonts w:ascii="Times New Roman" w:cs="Times New Roman" w:eastAsia="Times New Roman" w:hAnsi="Times New Roman"/>
          <w:color w:val="00000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8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9"/>
        <w:ind w:left="1442"/>
      </w:pPr>
      <w:r>
        <w:rPr>
          <w:rFonts w:ascii="Times New Roman" w:cs="Times New Roman" w:eastAsia="Times New Roman" w:hAnsi="Times New Roman"/>
          <w:color w:val="C72A66"/>
          <w:w w:val="104"/>
          <w:sz w:val="20"/>
          <w:szCs w:val="20"/>
        </w:rPr>
        <w:t>Project</w:t>
      </w:r>
      <w:r>
        <w:rPr>
          <w:rFonts w:ascii="Times New Roman" w:cs="Times New Roman" w:eastAsia="Times New Roman" w:hAnsi="Times New Roman"/>
          <w:color w:val="C72A6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C72A66"/>
          <w:w w:val="104"/>
          <w:sz w:val="20"/>
          <w:szCs w:val="20"/>
        </w:rPr>
        <w:t>Manager</w:t>
      </w:r>
      <w:r>
        <w:rPr>
          <w:rFonts w:ascii="Times New Roman" w:cs="Times New Roman" w:eastAsia="Times New Roman" w:hAnsi="Times New Roman"/>
          <w:color w:val="C72A6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C72A66"/>
          <w:w w:val="104"/>
          <w:sz w:val="20"/>
          <w:szCs w:val="20"/>
        </w:rPr>
        <w:t>&amp;</w:t>
      </w:r>
      <w:r>
        <w:rPr>
          <w:rFonts w:ascii="Times New Roman" w:cs="Times New Roman" w:eastAsia="Times New Roman" w:hAnsi="Times New Roman"/>
          <w:color w:val="C72A6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C72A66"/>
          <w:w w:val="104"/>
          <w:sz w:val="20"/>
          <w:szCs w:val="20"/>
        </w:rPr>
        <w:t>UI/UX</w:t>
      </w:r>
      <w:r>
        <w:rPr>
          <w:rFonts w:ascii="Times New Roman" w:cs="Times New Roman" w:eastAsia="Times New Roman" w:hAnsi="Times New Roman"/>
          <w:color w:val="C72A6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C72A66"/>
          <w:w w:val="104"/>
          <w:sz w:val="20"/>
          <w:szCs w:val="20"/>
        </w:rPr>
        <w:t>Designer</w:t>
      </w:r>
      <w:r>
        <w:rPr>
          <w:rFonts w:ascii="Times New Roman" w:cs="Times New Roman" w:eastAsia="Times New Roman" w:hAnsi="Times New Roman"/>
          <w:color w:val="00000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36"/>
          <w:szCs w:val="36"/>
        </w:rPr>
        <w:jc w:val="left"/>
        <w:spacing w:before="98"/>
        <w:ind w:left="1442"/>
      </w:pPr>
      <w:r>
        <w:rPr>
          <w:rFonts w:ascii="Times New Roman" w:cs="Times New Roman" w:eastAsia="Times New Roman" w:hAnsi="Times New Roman"/>
          <w:b/>
          <w:color w:val="1F1F1C"/>
          <w:w w:val="101"/>
          <w:sz w:val="36"/>
          <w:szCs w:val="36"/>
        </w:rPr>
        <w:t>Sigen</w:t>
      </w:r>
      <w:r>
        <w:rPr>
          <w:rFonts w:ascii="Times New Roman" w:cs="Times New Roman" w:eastAsia="Times New Roman" w:hAnsi="Times New Roman"/>
          <w:b/>
          <w:color w:val="1F1F1C"/>
          <w:w w:val="100"/>
          <w:sz w:val="36"/>
          <w:szCs w:val="36"/>
        </w:rPr>
        <w:t> </w:t>
      </w:r>
      <w:r>
        <w:rPr>
          <w:rFonts w:ascii="Times New Roman" w:cs="Times New Roman" w:eastAsia="Times New Roman" w:hAnsi="Times New Roman"/>
          <w:b/>
          <w:color w:val="1F1F1C"/>
          <w:w w:val="101"/>
          <w:sz w:val="36"/>
          <w:szCs w:val="36"/>
        </w:rPr>
        <w:t>Marc</w:t>
      </w:r>
      <w:r>
        <w:rPr>
          <w:rFonts w:ascii="Times New Roman" w:cs="Times New Roman" w:eastAsia="Times New Roman" w:hAnsi="Times New Roman"/>
          <w:b/>
          <w:color w:val="1F1F1C"/>
          <w:w w:val="100"/>
          <w:sz w:val="36"/>
          <w:szCs w:val="36"/>
        </w:rPr>
        <w:t> </w:t>
      </w:r>
      <w:r>
        <w:rPr>
          <w:rFonts w:ascii="Times New Roman" w:cs="Times New Roman" w:eastAsia="Times New Roman" w:hAnsi="Times New Roman"/>
          <w:b/>
          <w:color w:val="1F1F1C"/>
          <w:w w:val="101"/>
          <w:sz w:val="36"/>
          <w:szCs w:val="36"/>
        </w:rPr>
        <w:t>C.</w:t>
      </w:r>
      <w:r>
        <w:rPr>
          <w:rFonts w:ascii="Times New Roman" w:cs="Times New Roman" w:eastAsia="Times New Roman" w:hAnsi="Times New Roman"/>
          <w:b/>
          <w:color w:val="1F1F1C"/>
          <w:w w:val="100"/>
          <w:sz w:val="36"/>
          <w:szCs w:val="36"/>
        </w:rPr>
        <w:t> </w:t>
      </w:r>
      <w:r>
        <w:rPr>
          <w:rFonts w:ascii="Times New Roman" w:cs="Times New Roman" w:eastAsia="Times New Roman" w:hAnsi="Times New Roman"/>
          <w:b/>
          <w:color w:val="1F1F1C"/>
          <w:w w:val="101"/>
          <w:sz w:val="36"/>
          <w:szCs w:val="36"/>
        </w:rPr>
        <w:t>Miranda</w:t>
      </w:r>
      <w:r>
        <w:rPr>
          <w:rFonts w:ascii="Times New Roman" w:cs="Times New Roman" w:eastAsia="Times New Roman" w:hAnsi="Times New Roman"/>
          <w:color w:val="000000"/>
          <w:w w:val="100"/>
          <w:sz w:val="36"/>
          <w:szCs w:val="36"/>
        </w:rPr>
      </w:r>
    </w:p>
    <w:p>
      <w:pPr>
        <w:rPr>
          <w:sz w:val="12"/>
          <w:szCs w:val="12"/>
        </w:rPr>
        <w:jc w:val="left"/>
        <w:spacing w:before="8" w:line="120" w:lineRule="exact"/>
      </w:pPr>
      <w:r>
        <w:rPr>
          <w:sz w:val="12"/>
          <w:szCs w:val="12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60" w:lineRule="exact"/>
        <w:ind w:left="1442"/>
      </w:pPr>
      <w:r>
        <w:pict>
          <v:group coordorigin="1322,-1056" coordsize="1136,1358" style="position:absolute;margin-left:66.1107pt;margin-top:-52.801pt;width:56.8158pt;height:67.9042pt;mso-position-horizontal-relative:page;mso-position-vertical-relative:paragraph;z-index:-993">
            <v:shape style="position:absolute;left:1334;top:-1044;width:1113;height:1335" type="#_x0000_t75">
              <v:imagedata o:title="" r:id="rId44"/>
            </v:shape>
            <v:shape coordorigin="1344,-1054" coordsize="1113,1354" fillcolor="#FFFFFF" filled="t" path="m1344,-1034l2457,-1054,2457,300,2437,281,2437,-1034,1344,-1034xe" stroked="f" style="position:absolute;left:1344;top:-1054;width:1113;height:1354">
              <v:path arrowok="t"/>
              <v:fill/>
            </v:shape>
            <v:shape coordorigin="1324,-1054" coordsize="1132,1354" fillcolor="#FFFFFF" filled="t" path="m1324,-1054l2457,-1054,1344,-1034,1344,281,2437,281,2457,300,1324,300,1324,-1054xe" stroked="f" style="position:absolute;left:1324;top:-1054;width:1132;height:1354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color w:val="1F1F1C"/>
          <w:w w:val="103"/>
          <w:sz w:val="24"/>
          <w:szCs w:val="24"/>
        </w:rPr>
        <w:t>sigenmarc.miranda@wvsu.edu.ph</w:t>
      </w:r>
      <w:r>
        <w:rPr>
          <w:rFonts w:ascii="Times New Roman" w:cs="Times New Roman" w:eastAsia="Times New Roman" w:hAnsi="Times New Roman"/>
          <w:color w:val="00000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9"/>
        <w:ind w:left="1442"/>
      </w:pPr>
      <w:r>
        <w:rPr>
          <w:rFonts w:ascii="Times New Roman" w:cs="Times New Roman" w:eastAsia="Times New Roman" w:hAnsi="Times New Roman"/>
          <w:color w:val="C72A66"/>
          <w:w w:val="104"/>
          <w:sz w:val="20"/>
          <w:szCs w:val="20"/>
        </w:rPr>
        <w:t>Thesis</w:t>
      </w:r>
      <w:r>
        <w:rPr>
          <w:rFonts w:ascii="Times New Roman" w:cs="Times New Roman" w:eastAsia="Times New Roman" w:hAnsi="Times New Roman"/>
          <w:color w:val="C72A6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C72A66"/>
          <w:w w:val="104"/>
          <w:sz w:val="20"/>
          <w:szCs w:val="20"/>
        </w:rPr>
        <w:t>Adviser</w:t>
      </w:r>
      <w:r>
        <w:rPr>
          <w:rFonts w:ascii="Times New Roman" w:cs="Times New Roman" w:eastAsia="Times New Roman" w:hAnsi="Times New Roman"/>
          <w:color w:val="00000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36"/>
          <w:szCs w:val="36"/>
        </w:rPr>
        <w:jc w:val="left"/>
        <w:spacing w:before="98"/>
        <w:ind w:left="1442"/>
      </w:pPr>
      <w:r>
        <w:rPr>
          <w:rFonts w:ascii="Times New Roman" w:cs="Times New Roman" w:eastAsia="Times New Roman" w:hAnsi="Times New Roman"/>
          <w:b/>
          <w:color w:val="1F1F1C"/>
          <w:w w:val="101"/>
          <w:sz w:val="36"/>
          <w:szCs w:val="36"/>
        </w:rPr>
        <w:t>Shem</w:t>
      </w:r>
      <w:r>
        <w:rPr>
          <w:rFonts w:ascii="Times New Roman" w:cs="Times New Roman" w:eastAsia="Times New Roman" w:hAnsi="Times New Roman"/>
          <w:b/>
          <w:color w:val="1F1F1C"/>
          <w:w w:val="100"/>
          <w:sz w:val="36"/>
          <w:szCs w:val="36"/>
        </w:rPr>
        <w:t> </w:t>
      </w:r>
      <w:r>
        <w:rPr>
          <w:rFonts w:ascii="Times New Roman" w:cs="Times New Roman" w:eastAsia="Times New Roman" w:hAnsi="Times New Roman"/>
          <w:b/>
          <w:color w:val="1F1F1C"/>
          <w:w w:val="101"/>
          <w:sz w:val="36"/>
          <w:szCs w:val="36"/>
        </w:rPr>
        <w:t>Durst</w:t>
      </w:r>
      <w:r>
        <w:rPr>
          <w:rFonts w:ascii="Times New Roman" w:cs="Times New Roman" w:eastAsia="Times New Roman" w:hAnsi="Times New Roman"/>
          <w:b/>
          <w:color w:val="1F1F1C"/>
          <w:w w:val="100"/>
          <w:sz w:val="36"/>
          <w:szCs w:val="36"/>
        </w:rPr>
        <w:t> </w:t>
      </w:r>
      <w:r>
        <w:rPr>
          <w:rFonts w:ascii="Times New Roman" w:cs="Times New Roman" w:eastAsia="Times New Roman" w:hAnsi="Times New Roman"/>
          <w:b/>
          <w:color w:val="1F1F1C"/>
          <w:w w:val="101"/>
          <w:sz w:val="36"/>
          <w:szCs w:val="36"/>
        </w:rPr>
        <w:t>Elijah</w:t>
      </w:r>
      <w:r>
        <w:rPr>
          <w:rFonts w:ascii="Times New Roman" w:cs="Times New Roman" w:eastAsia="Times New Roman" w:hAnsi="Times New Roman"/>
          <w:b/>
          <w:color w:val="1F1F1C"/>
          <w:w w:val="100"/>
          <w:sz w:val="36"/>
          <w:szCs w:val="36"/>
        </w:rPr>
        <w:t> </w:t>
      </w:r>
      <w:r>
        <w:rPr>
          <w:rFonts w:ascii="Times New Roman" w:cs="Times New Roman" w:eastAsia="Times New Roman" w:hAnsi="Times New Roman"/>
          <w:b/>
          <w:color w:val="1F1F1C"/>
          <w:w w:val="101"/>
          <w:sz w:val="36"/>
          <w:szCs w:val="36"/>
        </w:rPr>
        <w:t>B.</w:t>
      </w:r>
      <w:r>
        <w:rPr>
          <w:rFonts w:ascii="Times New Roman" w:cs="Times New Roman" w:eastAsia="Times New Roman" w:hAnsi="Times New Roman"/>
          <w:b/>
          <w:color w:val="1F1F1C"/>
          <w:w w:val="100"/>
          <w:sz w:val="36"/>
          <w:szCs w:val="36"/>
        </w:rPr>
        <w:t> </w:t>
      </w:r>
      <w:r>
        <w:rPr>
          <w:rFonts w:ascii="Times New Roman" w:cs="Times New Roman" w:eastAsia="Times New Roman" w:hAnsi="Times New Roman"/>
          <w:b/>
          <w:color w:val="1F1F1C"/>
          <w:w w:val="101"/>
          <w:sz w:val="36"/>
          <w:szCs w:val="36"/>
        </w:rPr>
        <w:t>Sandig</w:t>
      </w:r>
      <w:r>
        <w:rPr>
          <w:rFonts w:ascii="Times New Roman" w:cs="Times New Roman" w:eastAsia="Times New Roman" w:hAnsi="Times New Roman"/>
          <w:color w:val="000000"/>
          <w:w w:val="100"/>
          <w:sz w:val="36"/>
          <w:szCs w:val="36"/>
        </w:rPr>
      </w:r>
    </w:p>
    <w:p>
      <w:pPr>
        <w:rPr>
          <w:sz w:val="12"/>
          <w:szCs w:val="12"/>
        </w:rPr>
        <w:jc w:val="left"/>
        <w:spacing w:before="8" w:line="120" w:lineRule="exact"/>
      </w:pPr>
      <w:r>
        <w:rPr>
          <w:sz w:val="12"/>
          <w:szCs w:val="12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442"/>
      </w:pPr>
      <w:r>
        <w:pict>
          <v:group coordorigin="1322,-972" coordsize="1136,1358" style="position:absolute;margin-left:66.1107pt;margin-top:-48.6053pt;width:56.8158pt;height:67.9042pt;mso-position-horizontal-relative:page;mso-position-vertical-relative:paragraph;z-index:-997">
            <v:shape style="position:absolute;left:1334;top:-960;width:1113;height:1335" type="#_x0000_t75">
              <v:imagedata o:title="" r:id="rId45"/>
            </v:shape>
            <v:shape coordorigin="1344,-970" coordsize="1113,1354" fillcolor="#FFFFFF" filled="t" path="m1344,-951l2457,-970,2457,384,2437,365,2437,-951,1344,-951xe" stroked="f" style="position:absolute;left:1344;top:-970;width:1113;height:1354">
              <v:path arrowok="t"/>
              <v:fill/>
            </v:shape>
            <v:shape coordorigin="1324,-970" coordsize="1132,1354" fillcolor="#FFFFFF" filled="t" path="m1324,-970l2457,-970,1344,-951,1344,365,2437,365,2457,384,1324,384,1324,-970xe" stroked="f" style="position:absolute;left:1324;top:-970;width:1132;height:1354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color w:val="1F1F1C"/>
          <w:w w:val="103"/>
          <w:sz w:val="24"/>
          <w:szCs w:val="24"/>
        </w:rPr>
        <w:t>sdesandig@wvsu.edu.ph</w:t>
      </w:r>
      <w:r>
        <w:rPr>
          <w:rFonts w:ascii="Times New Roman" w:cs="Times New Roman" w:eastAsia="Times New Roman" w:hAnsi="Times New Roman"/>
          <w:color w:val="000000"/>
          <w:w w:val="100"/>
          <w:sz w:val="24"/>
          <w:szCs w:val="24"/>
        </w:rPr>
      </w:r>
    </w:p>
    <w:p>
      <w:pPr>
        <w:rPr>
          <w:rFonts w:ascii="Droid Serif" w:cs="Droid Serif" w:eastAsia="Droid Serif" w:hAnsi="Droid Serif"/>
          <w:sz w:val="28"/>
          <w:szCs w:val="28"/>
        </w:rPr>
        <w:jc w:val="right"/>
        <w:spacing w:before="78"/>
        <w:ind w:right="116"/>
        <w:sectPr>
          <w:pgSz w:h="15840" w:w="12240"/>
          <w:pgMar w:bottom="280" w:left="1220" w:right="580" w:top="1460"/>
        </w:sectPr>
      </w:pPr>
      <w:r>
        <w:rPr>
          <w:rFonts w:ascii="Droid Serif" w:cs="Droid Serif" w:eastAsia="Droid Serif" w:hAnsi="Droid Serif"/>
          <w:b/>
          <w:color w:val="D13767"/>
          <w:sz w:val="28"/>
          <w:szCs w:val="28"/>
        </w:rPr>
        <w:t>21</w:t>
      </w:r>
      <w:r>
        <w:rPr>
          <w:rFonts w:ascii="Droid Serif" w:cs="Droid Serif" w:eastAsia="Droid Serif" w:hAnsi="Droid Serif"/>
          <w:color w:val="000000"/>
          <w:sz w:val="28"/>
          <w:szCs w:val="2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pict>
          <v:group coordorigin="0,0" coordsize="12240,15840" style="position:absolute;margin-left:0pt;margin-top:0pt;width:612pt;height:792pt;mso-position-horizontal-relative:page;mso-position-vertical-relative:page;z-index:-990">
            <v:shape style="position:absolute;left:1836;top:0;width:10404;height:15840" type="#_x0000_t75">
              <v:imagedata o:title="" r:id="rId46"/>
            </v:shape>
            <v:shape coordorigin="0,0" coordsize="1836,15835" fillcolor="#D9D9D9" filled="t" path="m1836,0l1836,15836,0,15836,0,0,1836,0xe" stroked="f" style="position:absolute;left:0;top:0;width:1836;height:15835">
              <v:path arrowok="t"/>
              <v:fill/>
            </v:shape>
            <w10:wrap type="none"/>
          </v:group>
        </w:pict>
      </w:r>
      <w:r>
        <w:rPr>
          <w:sz w:val="20"/>
          <w:szCs w:val="20"/>
        </w:rPr>
      </w:r>
    </w:p>
    <w:sectPr>
      <w:pgSz w:h="15840" w:w="12240"/>
      <w:pgMar w:bottom="280" w:left="1720" w:right="1720" w:top="146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media\image1.jpg" Type="http://schemas.openxmlformats.org/officeDocument/2006/relationships/image"/><Relationship Id="rId5" Target="media\image2.png" Type="http://schemas.openxmlformats.org/officeDocument/2006/relationships/image"/><Relationship Id="rId6" Target="media\image3.png" Type="http://schemas.openxmlformats.org/officeDocument/2006/relationships/image"/><Relationship Id="rId7" Target="media\image2.png" Type="http://schemas.openxmlformats.org/officeDocument/2006/relationships/image"/><Relationship Id="rId8" Target="media\image3.png" Type="http://schemas.openxmlformats.org/officeDocument/2006/relationships/image"/><Relationship Id="rId9" Target="media\image2.png" Type="http://schemas.openxmlformats.org/officeDocument/2006/relationships/image"/><Relationship Id="rId10" Target="media\image3.png" Type="http://schemas.openxmlformats.org/officeDocument/2006/relationships/image"/><Relationship Id="rId11" Target="media\image2.png" Type="http://schemas.openxmlformats.org/officeDocument/2006/relationships/image"/><Relationship Id="rId12" Target="media\image4.jpg" Type="http://schemas.openxmlformats.org/officeDocument/2006/relationships/image"/><Relationship Id="rId13" Target="media\image3.png" Type="http://schemas.openxmlformats.org/officeDocument/2006/relationships/image"/><Relationship Id="rId14" Target="media\image5.jpg" Type="http://schemas.openxmlformats.org/officeDocument/2006/relationships/image"/><Relationship Id="rId15" Target="media\image2.png" Type="http://schemas.openxmlformats.org/officeDocument/2006/relationships/image"/><Relationship Id="rId16" Target="media\image6.jpg" Type="http://schemas.openxmlformats.org/officeDocument/2006/relationships/image"/><Relationship Id="rId17" Target="media\image3.png" Type="http://schemas.openxmlformats.org/officeDocument/2006/relationships/image"/><Relationship Id="rId18" Target="media\image7.jpg" Type="http://schemas.openxmlformats.org/officeDocument/2006/relationships/image"/><Relationship Id="rId19" Target="media\image2.png" Type="http://schemas.openxmlformats.org/officeDocument/2006/relationships/image"/><Relationship Id="rId20" Target="media\image8.jpg" Type="http://schemas.openxmlformats.org/officeDocument/2006/relationships/image"/><Relationship Id="rId21" Target="media\image3.png" Type="http://schemas.openxmlformats.org/officeDocument/2006/relationships/image"/><Relationship Id="rId22" Target="media\image9.jpg" Type="http://schemas.openxmlformats.org/officeDocument/2006/relationships/image"/><Relationship Id="rId23" Target="media\image2.png" Type="http://schemas.openxmlformats.org/officeDocument/2006/relationships/image"/><Relationship Id="rId24" Target="media\image10.jpg" Type="http://schemas.openxmlformats.org/officeDocument/2006/relationships/image"/><Relationship Id="rId25" Target="media\image3.png" Type="http://schemas.openxmlformats.org/officeDocument/2006/relationships/image"/><Relationship Id="rId26" Target="media\image11.jpg" Type="http://schemas.openxmlformats.org/officeDocument/2006/relationships/image"/><Relationship Id="rId27" Target="media\image2.png" Type="http://schemas.openxmlformats.org/officeDocument/2006/relationships/image"/><Relationship Id="rId28" Target="media\image12.jpg" Type="http://schemas.openxmlformats.org/officeDocument/2006/relationships/image"/><Relationship Id="rId29" Target="media\image3.png" Type="http://schemas.openxmlformats.org/officeDocument/2006/relationships/image"/><Relationship Id="rId30" Target="media\image6.jpg" Type="http://schemas.openxmlformats.org/officeDocument/2006/relationships/image"/><Relationship Id="rId31" Target="media\image2.png" Type="http://schemas.openxmlformats.org/officeDocument/2006/relationships/image"/><Relationship Id="rId32" Target="media\image13.jpg" Type="http://schemas.openxmlformats.org/officeDocument/2006/relationships/image"/><Relationship Id="rId33" Target="media\image14.jpg" Type="http://schemas.openxmlformats.org/officeDocument/2006/relationships/image"/><Relationship Id="rId34" Target="media\image3.png" Type="http://schemas.openxmlformats.org/officeDocument/2006/relationships/image"/><Relationship Id="rId35" Target="media\image15.jpg" Type="http://schemas.openxmlformats.org/officeDocument/2006/relationships/image"/><Relationship Id="rId36" Target="media\image16.jpg" Type="http://schemas.openxmlformats.org/officeDocument/2006/relationships/image"/><Relationship Id="rId37" Target="media\image2.png" Type="http://schemas.openxmlformats.org/officeDocument/2006/relationships/image"/><Relationship Id="rId38" Target="media\image3.png" Type="http://schemas.openxmlformats.org/officeDocument/2006/relationships/image"/><Relationship Id="rId39" Target="media\image2.png" Type="http://schemas.openxmlformats.org/officeDocument/2006/relationships/image"/><Relationship Id="rId40" Target="media\image17.jpg" Type="http://schemas.openxmlformats.org/officeDocument/2006/relationships/image"/><Relationship Id="rId41" Target="media\image18.jpg" Type="http://schemas.openxmlformats.org/officeDocument/2006/relationships/image"/><Relationship Id="rId42" Target="media\image19.jpg" Type="http://schemas.openxmlformats.org/officeDocument/2006/relationships/image"/><Relationship Id="rId43" Target="media\image20.jpg" Type="http://schemas.openxmlformats.org/officeDocument/2006/relationships/image"/><Relationship Id="rId44" Target="media\image21.jpg" Type="http://schemas.openxmlformats.org/officeDocument/2006/relationships/image"/><Relationship Id="rId45" Target="media\image22.jpg" Type="http://schemas.openxmlformats.org/officeDocument/2006/relationships/image"/><Relationship Id="rId46" Target="media\image23.jp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